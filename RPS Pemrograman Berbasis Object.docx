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55287A" w14:paraId="5F9C2599" w14:textId="77777777" w:rsidTr="0055287A">
        <w:tc>
          <w:tcPr>
            <w:tcW w:w="1668" w:type="dxa"/>
            <w:vMerge w:val="restart"/>
            <w:shd w:val="clear" w:color="auto" w:fill="auto"/>
            <w:vAlign w:val="center"/>
          </w:tcPr>
          <w:p w14:paraId="387E3014" w14:textId="1F999E82" w:rsidR="00B81CCB" w:rsidRPr="0055287A" w:rsidRDefault="00AD079A" w:rsidP="0055287A">
            <w:pPr>
              <w:pStyle w:val="Header"/>
              <w:jc w:val="center"/>
            </w:pPr>
            <w:r>
              <w:br w:type="page"/>
            </w:r>
            <w:r w:rsidR="00995C3B">
              <w:rPr>
                <w:noProof/>
                <w:lang w:val="en-US"/>
              </w:rPr>
              <w:drawing>
                <wp:inline distT="0" distB="0" distL="0" distR="0" wp14:anchorId="06D754F1" wp14:editId="0DE26703">
                  <wp:extent cx="771525" cy="752475"/>
                  <wp:effectExtent l="0" t="0" r="9525" b="9525"/>
                  <wp:docPr id="1" name="Picture 1" descr="LOGO_PNJ_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NJ_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5C073E77" w14:textId="77777777" w:rsidR="00B81CCB" w:rsidRPr="0055287A" w:rsidRDefault="00B81CCB" w:rsidP="0055287A">
            <w:pPr>
              <w:pStyle w:val="Header"/>
              <w:jc w:val="center"/>
              <w:rPr>
                <w:b/>
                <w:sz w:val="32"/>
              </w:rPr>
            </w:pPr>
            <w:r w:rsidRPr="0055287A">
              <w:rPr>
                <w:b/>
                <w:sz w:val="32"/>
              </w:rPr>
              <w:t>POLITEKNIK NEGERI JAKARTA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CF434D9" w14:textId="77777777" w:rsidR="00B81CCB" w:rsidRPr="0055287A" w:rsidRDefault="00B81CCB" w:rsidP="001512D1">
            <w:pPr>
              <w:pStyle w:val="Header"/>
              <w:rPr>
                <w:color w:val="FF0000"/>
              </w:rPr>
            </w:pPr>
            <w:r w:rsidRPr="0055287A">
              <w:t>Kode/No</w:t>
            </w:r>
            <w:r w:rsidR="005A39D4" w:rsidRPr="0055287A">
              <w:rPr>
                <w:lang w:val="en-US"/>
              </w:rPr>
              <w:t xml:space="preserve"> </w:t>
            </w:r>
            <w:r w:rsidRPr="0055287A">
              <w:t xml:space="preserve">: </w:t>
            </w:r>
          </w:p>
        </w:tc>
      </w:tr>
      <w:tr w:rsidR="00B81CCB" w:rsidRPr="0055287A" w14:paraId="4D7385F3" w14:textId="77777777" w:rsidTr="0055287A">
        <w:tc>
          <w:tcPr>
            <w:tcW w:w="1668" w:type="dxa"/>
            <w:vMerge/>
            <w:shd w:val="clear" w:color="auto" w:fill="auto"/>
            <w:vAlign w:val="center"/>
          </w:tcPr>
          <w:p w14:paraId="045B4457" w14:textId="77777777" w:rsidR="00B81CCB" w:rsidRPr="0055287A" w:rsidRDefault="00B81CCB" w:rsidP="0055287A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3C596458" w14:textId="77777777" w:rsidR="00B81CCB" w:rsidRPr="0055287A" w:rsidRDefault="00B81CCB" w:rsidP="0055287A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C6B5A49" w14:textId="77777777" w:rsidR="00B81CCB" w:rsidRPr="0055287A" w:rsidRDefault="00B81CCB" w:rsidP="001512D1">
            <w:pPr>
              <w:pStyle w:val="Header"/>
              <w:rPr>
                <w:lang w:val="en-US"/>
              </w:rPr>
            </w:pPr>
            <w:r w:rsidRPr="0055287A">
              <w:t>Tanggal</w:t>
            </w:r>
            <w:r w:rsidR="005A39D4" w:rsidRPr="0055287A">
              <w:rPr>
                <w:lang w:val="en-US"/>
              </w:rPr>
              <w:t xml:space="preserve"> </w:t>
            </w:r>
            <w:r w:rsidRPr="0055287A">
              <w:t>:</w:t>
            </w:r>
          </w:p>
        </w:tc>
      </w:tr>
      <w:tr w:rsidR="00B81CCB" w:rsidRPr="0055287A" w14:paraId="76431A33" w14:textId="77777777" w:rsidTr="0055287A">
        <w:tc>
          <w:tcPr>
            <w:tcW w:w="1668" w:type="dxa"/>
            <w:vMerge/>
            <w:shd w:val="clear" w:color="auto" w:fill="auto"/>
            <w:vAlign w:val="center"/>
          </w:tcPr>
          <w:p w14:paraId="63E6968A" w14:textId="77777777" w:rsidR="00B81CCB" w:rsidRPr="0055287A" w:rsidRDefault="00B81CCB" w:rsidP="0055287A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202A0F1E" w14:textId="77777777" w:rsidR="00B81CCB" w:rsidRPr="0055287A" w:rsidRDefault="00B81CCB" w:rsidP="0055287A">
            <w:pPr>
              <w:pStyle w:val="Header"/>
              <w:jc w:val="center"/>
              <w:rPr>
                <w:b/>
                <w:sz w:val="32"/>
              </w:rPr>
            </w:pPr>
            <w:r w:rsidRPr="0055287A">
              <w:rPr>
                <w:b/>
                <w:sz w:val="32"/>
              </w:rPr>
              <w:t>FORMULIR</w:t>
            </w:r>
          </w:p>
          <w:p w14:paraId="0892A35B" w14:textId="77777777" w:rsidR="00B81CCB" w:rsidRPr="0055287A" w:rsidRDefault="00B81CCB" w:rsidP="0055287A">
            <w:pPr>
              <w:pStyle w:val="Header"/>
              <w:jc w:val="center"/>
              <w:rPr>
                <w:sz w:val="28"/>
              </w:rPr>
            </w:pPr>
            <w:r w:rsidRPr="0055287A">
              <w:rPr>
                <w:sz w:val="28"/>
              </w:rPr>
              <w:t xml:space="preserve">SISTEM PENJAMINAN MUTU INTERNAL </w:t>
            </w:r>
            <w:r w:rsidRPr="0055287A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918909" w14:textId="77777777" w:rsidR="00B81CCB" w:rsidRPr="0055287A" w:rsidRDefault="00B81CCB" w:rsidP="001512D1">
            <w:pPr>
              <w:pStyle w:val="Header"/>
            </w:pPr>
            <w:r w:rsidRPr="0055287A">
              <w:t>Revisi</w:t>
            </w:r>
            <w:r w:rsidR="005A39D4" w:rsidRPr="0055287A">
              <w:rPr>
                <w:lang w:val="en-US"/>
              </w:rPr>
              <w:t xml:space="preserve"> </w:t>
            </w:r>
            <w:r w:rsidRPr="0055287A">
              <w:t xml:space="preserve">: </w:t>
            </w:r>
            <w:r w:rsidRPr="0055287A">
              <w:rPr>
                <w:lang w:val="en-US"/>
              </w:rPr>
              <w:t xml:space="preserve"> </w:t>
            </w:r>
          </w:p>
        </w:tc>
      </w:tr>
      <w:tr w:rsidR="00B81CCB" w:rsidRPr="0055287A" w14:paraId="0D11F4C0" w14:textId="77777777" w:rsidTr="0055287A">
        <w:tc>
          <w:tcPr>
            <w:tcW w:w="1668" w:type="dxa"/>
            <w:vMerge/>
            <w:shd w:val="clear" w:color="auto" w:fill="auto"/>
            <w:vAlign w:val="center"/>
          </w:tcPr>
          <w:p w14:paraId="07510127" w14:textId="77777777" w:rsidR="00B81CCB" w:rsidRPr="0055287A" w:rsidRDefault="00B81CCB" w:rsidP="0055287A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9A5FAED" w14:textId="77777777" w:rsidR="00B81CCB" w:rsidRPr="0055287A" w:rsidRDefault="00B81CCB" w:rsidP="0055287A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F98340E" w14:textId="77777777" w:rsidR="00B81CCB" w:rsidRPr="0055287A" w:rsidRDefault="00B81CCB" w:rsidP="00DC7BD7">
            <w:pPr>
              <w:pStyle w:val="Header"/>
            </w:pPr>
            <w:r w:rsidRPr="0055287A">
              <w:t xml:space="preserve">Halaman: </w:t>
            </w:r>
            <w:r w:rsidRPr="0055287A">
              <w:rPr>
                <w:lang w:val="en-US"/>
              </w:rPr>
              <w:t xml:space="preserve"> </w:t>
            </w:r>
          </w:p>
        </w:tc>
      </w:tr>
    </w:tbl>
    <w:p w14:paraId="04E72060" w14:textId="77777777" w:rsidR="00F0211C" w:rsidRDefault="00F0211C" w:rsidP="00F0211C"/>
    <w:p w14:paraId="31D1C650" w14:textId="77777777" w:rsidR="00F0211C" w:rsidRDefault="00F0211C" w:rsidP="00F0211C"/>
    <w:p w14:paraId="57B1B0D2" w14:textId="77777777" w:rsidR="00F0211C" w:rsidRDefault="00F0211C" w:rsidP="00F0211C"/>
    <w:p w14:paraId="56D94640" w14:textId="77777777" w:rsidR="00F0211C" w:rsidRDefault="00F0211C" w:rsidP="00F0211C"/>
    <w:p w14:paraId="6868D68C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18FB95C6" w14:textId="77777777" w:rsidR="00193D31" w:rsidRDefault="000E06E8" w:rsidP="00193D31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RENCANA PEMBELAJARAN SEMESTER</w:t>
      </w:r>
    </w:p>
    <w:p w14:paraId="06AD8967" w14:textId="170D61AB" w:rsidR="0055287A" w:rsidRPr="00C244F2" w:rsidRDefault="008716F9" w:rsidP="00193D31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TMD21302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C244F2">
        <w:rPr>
          <w:rFonts w:ascii="Arial" w:hAnsi="Arial" w:cs="Arial"/>
          <w:sz w:val="32"/>
          <w:lang w:val="en-US"/>
        </w:rPr>
        <w:t>PEMROGRAMAN BERORIENTASI OBJEK</w:t>
      </w:r>
    </w:p>
    <w:p w14:paraId="4A7CD7EF" w14:textId="77777777" w:rsidR="00193D31" w:rsidRDefault="00193D31" w:rsidP="00193D31"/>
    <w:p w14:paraId="3274C969" w14:textId="77777777" w:rsidR="00193D31" w:rsidRDefault="00193D31" w:rsidP="00193D31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9D0B7F" w:rsidRPr="0055287A" w14:paraId="7C2A9C73" w14:textId="77777777" w:rsidTr="0055287A">
        <w:tc>
          <w:tcPr>
            <w:tcW w:w="3118" w:type="dxa"/>
            <w:shd w:val="clear" w:color="auto" w:fill="auto"/>
          </w:tcPr>
          <w:p w14:paraId="455F95F7" w14:textId="77777777" w:rsidR="0055287A" w:rsidRPr="0055287A" w:rsidRDefault="0055287A" w:rsidP="0055287A">
            <w:pPr>
              <w:spacing w:before="120" w:after="120" w:line="240" w:lineRule="auto"/>
              <w:rPr>
                <w:b/>
              </w:rPr>
            </w:pPr>
            <w:r w:rsidRPr="0055287A">
              <w:rPr>
                <w:b/>
              </w:rPr>
              <w:t>Digunakan untuk melengkapi:</w:t>
            </w:r>
          </w:p>
        </w:tc>
        <w:tc>
          <w:tcPr>
            <w:tcW w:w="5103" w:type="dxa"/>
            <w:shd w:val="clear" w:color="auto" w:fill="auto"/>
          </w:tcPr>
          <w:p w14:paraId="7F08EFE1" w14:textId="77777777" w:rsidR="0055287A" w:rsidRPr="0055287A" w:rsidRDefault="0055287A" w:rsidP="0055287A">
            <w:pPr>
              <w:spacing w:before="120" w:after="120" w:line="240" w:lineRule="auto"/>
              <w:rPr>
                <w:b/>
                <w:lang w:val="en-US"/>
              </w:rPr>
            </w:pPr>
            <w:r w:rsidRPr="0055287A">
              <w:rPr>
                <w:b/>
                <w:lang w:val="en-US"/>
              </w:rPr>
              <w:t>STANDAR PROSES PEMBELAJARAN</w:t>
            </w:r>
          </w:p>
          <w:p w14:paraId="14E79210" w14:textId="77777777" w:rsidR="0055287A" w:rsidRPr="0055287A" w:rsidRDefault="0004387C" w:rsidP="0055287A">
            <w:pPr>
              <w:spacing w:before="120" w:after="12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Program </w:t>
            </w:r>
            <w:proofErr w:type="spellStart"/>
            <w:r>
              <w:rPr>
                <w:b/>
                <w:lang w:val="en-US"/>
              </w:rPr>
              <w:t>Studi</w:t>
            </w:r>
            <w:proofErr w:type="spellEnd"/>
            <w:r>
              <w:rPr>
                <w:b/>
                <w:lang w:val="en-US"/>
              </w:rPr>
              <w:t xml:space="preserve"> Teknik Multimedia Digital</w:t>
            </w:r>
          </w:p>
          <w:p w14:paraId="12DB2517" w14:textId="77777777" w:rsidR="0055287A" w:rsidRPr="0055287A" w:rsidRDefault="0004387C" w:rsidP="000E06E8">
            <w:pPr>
              <w:spacing w:before="120" w:after="12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Jurusan</w:t>
            </w:r>
            <w:proofErr w:type="spellEnd"/>
            <w:r>
              <w:rPr>
                <w:b/>
                <w:lang w:val="en-US"/>
              </w:rPr>
              <w:t xml:space="preserve"> Teknik </w:t>
            </w:r>
            <w:proofErr w:type="spellStart"/>
            <w:r>
              <w:rPr>
                <w:b/>
                <w:lang w:val="en-US"/>
              </w:rPr>
              <w:t>Informatika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 xml:space="preserve">dan  </w:t>
            </w:r>
            <w:proofErr w:type="spellStart"/>
            <w:r>
              <w:rPr>
                <w:b/>
                <w:lang w:val="en-US"/>
              </w:rPr>
              <w:t>Komputer</w:t>
            </w:r>
            <w:proofErr w:type="spellEnd"/>
            <w:proofErr w:type="gramEnd"/>
          </w:p>
        </w:tc>
      </w:tr>
    </w:tbl>
    <w:p w14:paraId="09C0D15B" w14:textId="77777777" w:rsidR="00193D31" w:rsidRDefault="00193D31" w:rsidP="00193D31"/>
    <w:p w14:paraId="452C40FD" w14:textId="77777777" w:rsidR="00193D31" w:rsidRDefault="00193D31" w:rsidP="00193D31"/>
    <w:p w14:paraId="4DC5F4D7" w14:textId="77777777" w:rsidR="00193D31" w:rsidRDefault="00193D31" w:rsidP="00193D31"/>
    <w:p w14:paraId="3E4EA828" w14:textId="77777777" w:rsidR="00193D31" w:rsidRDefault="00193D31" w:rsidP="00193D31"/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289"/>
        <w:gridCol w:w="1531"/>
        <w:gridCol w:w="1701"/>
        <w:gridCol w:w="1134"/>
      </w:tblGrid>
      <w:tr w:rsidR="009D0B7F" w:rsidRPr="0055287A" w14:paraId="4D706B5F" w14:textId="77777777" w:rsidTr="0055287A">
        <w:tc>
          <w:tcPr>
            <w:tcW w:w="1843" w:type="dxa"/>
            <w:vMerge w:val="restart"/>
            <w:shd w:val="clear" w:color="auto" w:fill="EAF1DD"/>
            <w:vAlign w:val="center"/>
          </w:tcPr>
          <w:p w14:paraId="6A95EE61" w14:textId="77777777" w:rsidR="00193D31" w:rsidRPr="0055287A" w:rsidRDefault="00193D31" w:rsidP="0055287A">
            <w:pPr>
              <w:spacing w:after="0" w:line="240" w:lineRule="auto"/>
              <w:jc w:val="center"/>
              <w:rPr>
                <w:b/>
              </w:rPr>
            </w:pPr>
            <w:r w:rsidRPr="0055287A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EAF1DD"/>
            <w:vAlign w:val="center"/>
          </w:tcPr>
          <w:p w14:paraId="14E6F601" w14:textId="77777777" w:rsidR="00193D31" w:rsidRPr="0055287A" w:rsidRDefault="00193D31" w:rsidP="0055287A">
            <w:pPr>
              <w:spacing w:before="40" w:after="40" w:line="240" w:lineRule="auto"/>
              <w:jc w:val="center"/>
              <w:rPr>
                <w:b/>
              </w:rPr>
            </w:pPr>
            <w:r w:rsidRPr="0055287A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EAF1DD"/>
            <w:vAlign w:val="center"/>
          </w:tcPr>
          <w:p w14:paraId="7B783404" w14:textId="77777777" w:rsidR="00193D31" w:rsidRPr="0055287A" w:rsidRDefault="00193D31" w:rsidP="0055287A">
            <w:pPr>
              <w:spacing w:before="40" w:after="40" w:line="240" w:lineRule="auto"/>
              <w:jc w:val="center"/>
              <w:rPr>
                <w:b/>
              </w:rPr>
            </w:pPr>
            <w:r w:rsidRPr="0055287A">
              <w:rPr>
                <w:b/>
              </w:rPr>
              <w:t>Tanggal</w:t>
            </w:r>
          </w:p>
        </w:tc>
      </w:tr>
      <w:tr w:rsidR="009D0B7F" w:rsidRPr="0055287A" w14:paraId="496D4B04" w14:textId="77777777" w:rsidTr="00E3615F">
        <w:tc>
          <w:tcPr>
            <w:tcW w:w="1843" w:type="dxa"/>
            <w:vMerge/>
            <w:shd w:val="clear" w:color="auto" w:fill="EAF1DD"/>
            <w:vAlign w:val="center"/>
          </w:tcPr>
          <w:p w14:paraId="6CD40755" w14:textId="77777777" w:rsidR="00193D31" w:rsidRPr="0055287A" w:rsidRDefault="00193D31" w:rsidP="0055287A">
            <w:pPr>
              <w:spacing w:after="0" w:line="240" w:lineRule="auto"/>
              <w:rPr>
                <w:b/>
              </w:rPr>
            </w:pPr>
          </w:p>
        </w:tc>
        <w:tc>
          <w:tcPr>
            <w:tcW w:w="3289" w:type="dxa"/>
            <w:shd w:val="clear" w:color="auto" w:fill="EAF1DD"/>
            <w:vAlign w:val="center"/>
          </w:tcPr>
          <w:p w14:paraId="1D2A3055" w14:textId="77777777" w:rsidR="00193D31" w:rsidRPr="0055287A" w:rsidRDefault="00193D31" w:rsidP="0055287A">
            <w:pPr>
              <w:spacing w:before="40" w:after="40" w:line="240" w:lineRule="auto"/>
              <w:jc w:val="center"/>
              <w:rPr>
                <w:b/>
              </w:rPr>
            </w:pPr>
            <w:r w:rsidRPr="0055287A">
              <w:rPr>
                <w:b/>
              </w:rPr>
              <w:t>Nama</w:t>
            </w:r>
          </w:p>
        </w:tc>
        <w:tc>
          <w:tcPr>
            <w:tcW w:w="1531" w:type="dxa"/>
            <w:shd w:val="clear" w:color="auto" w:fill="EAF1DD"/>
            <w:vAlign w:val="center"/>
          </w:tcPr>
          <w:p w14:paraId="768CE872" w14:textId="77777777" w:rsidR="00193D31" w:rsidRPr="0055287A" w:rsidRDefault="00193D31" w:rsidP="0055287A">
            <w:pPr>
              <w:spacing w:before="40" w:after="40" w:line="240" w:lineRule="auto"/>
              <w:jc w:val="center"/>
              <w:rPr>
                <w:b/>
              </w:rPr>
            </w:pPr>
            <w:r w:rsidRPr="0055287A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EAF1DD"/>
            <w:vAlign w:val="center"/>
          </w:tcPr>
          <w:p w14:paraId="16BE46C4" w14:textId="77777777" w:rsidR="00193D31" w:rsidRPr="0055287A" w:rsidRDefault="00193D31" w:rsidP="0055287A">
            <w:pPr>
              <w:spacing w:before="40" w:after="40" w:line="240" w:lineRule="auto"/>
              <w:jc w:val="center"/>
              <w:rPr>
                <w:b/>
              </w:rPr>
            </w:pPr>
            <w:r w:rsidRPr="0055287A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AD8FAB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</w:tr>
      <w:tr w:rsidR="008700F5" w:rsidRPr="0055287A" w14:paraId="0035CF93" w14:textId="77777777" w:rsidTr="00E3615F">
        <w:tc>
          <w:tcPr>
            <w:tcW w:w="1843" w:type="dxa"/>
            <w:shd w:val="clear" w:color="auto" w:fill="auto"/>
            <w:vAlign w:val="center"/>
          </w:tcPr>
          <w:p w14:paraId="00E3C5A1" w14:textId="77777777" w:rsidR="008700F5" w:rsidRPr="0055287A" w:rsidRDefault="008700F5" w:rsidP="008700F5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317" w:hanging="317"/>
            </w:pPr>
            <w:r w:rsidRPr="0055287A">
              <w:t>Perumusan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21578D" w14:textId="59717BAD" w:rsidR="008700F5" w:rsidRPr="00E3615F" w:rsidRDefault="008700F5" w:rsidP="007601BB">
            <w:pPr>
              <w:spacing w:before="40" w:after="40" w:line="240" w:lineRule="auto"/>
              <w:rPr>
                <w:lang w:val="en-US"/>
              </w:rPr>
            </w:pPr>
            <w:r>
              <w:t>Malisa Huzaifa, S.Kom., M.T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328A08E" w14:textId="031BF4FF" w:rsidR="008700F5" w:rsidRPr="00BE54C5" w:rsidRDefault="008700F5" w:rsidP="007601BB">
            <w:pPr>
              <w:spacing w:before="40" w:after="40" w:line="240" w:lineRule="auto"/>
              <w:rPr>
                <w:lang w:val="en-US"/>
              </w:rPr>
            </w:pPr>
            <w:r>
              <w:t>Dosen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A42ED9" w14:textId="1A64C89C" w:rsidR="008700F5" w:rsidRPr="0055287A" w:rsidRDefault="008700F5" w:rsidP="007601BB">
            <w:pPr>
              <w:spacing w:before="40" w:after="4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A5E458" w14:textId="77777777" w:rsidR="008700F5" w:rsidRPr="0055287A" w:rsidRDefault="008700F5" w:rsidP="008700F5">
            <w:pPr>
              <w:spacing w:before="40" w:after="40" w:line="240" w:lineRule="auto"/>
              <w:jc w:val="center"/>
            </w:pPr>
          </w:p>
        </w:tc>
      </w:tr>
      <w:tr w:rsidR="008700F5" w:rsidRPr="0055287A" w14:paraId="223E1EB3" w14:textId="77777777" w:rsidTr="00E3615F">
        <w:tc>
          <w:tcPr>
            <w:tcW w:w="1843" w:type="dxa"/>
            <w:shd w:val="clear" w:color="auto" w:fill="auto"/>
            <w:vAlign w:val="center"/>
          </w:tcPr>
          <w:p w14:paraId="2B68F872" w14:textId="77777777" w:rsidR="008700F5" w:rsidRPr="0055287A" w:rsidRDefault="008700F5" w:rsidP="008700F5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317" w:hanging="317"/>
            </w:pPr>
            <w:r w:rsidRPr="0055287A">
              <w:t>Pemeriksaan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0FF02C" w14:textId="07613D9C" w:rsidR="008700F5" w:rsidRPr="00E3615F" w:rsidRDefault="008700F5" w:rsidP="007601BB">
            <w:pPr>
              <w:spacing w:after="0" w:line="240" w:lineRule="auto"/>
              <w:rPr>
                <w:rFonts w:cs="Calibri"/>
              </w:rPr>
            </w:pPr>
            <w:r>
              <w:t>Iwan Sonjaya , S.T., M.T.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F7DD080" w14:textId="6BC3DE40" w:rsidR="008700F5" w:rsidRPr="00BE54C5" w:rsidRDefault="008700F5" w:rsidP="007601BB">
            <w:pPr>
              <w:spacing w:before="40" w:after="40" w:line="240" w:lineRule="auto"/>
              <w:rPr>
                <w:lang w:val="en-US"/>
              </w:rPr>
            </w:pPr>
            <w:r>
              <w:t>Ketua Prodi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B4BCE8" w14:textId="2770C2E5" w:rsidR="008700F5" w:rsidRPr="0055287A" w:rsidRDefault="008700F5" w:rsidP="007601BB">
            <w:pPr>
              <w:spacing w:before="40" w:after="4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A911B39" wp14:editId="74A9A643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-230505</wp:posOffset>
                  </wp:positionV>
                  <wp:extent cx="547370" cy="256540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BFD43D" w14:textId="77777777" w:rsidR="008700F5" w:rsidRPr="0055287A" w:rsidRDefault="008700F5" w:rsidP="008700F5">
            <w:pPr>
              <w:spacing w:before="40" w:after="40" w:line="240" w:lineRule="auto"/>
              <w:jc w:val="center"/>
            </w:pPr>
          </w:p>
        </w:tc>
      </w:tr>
      <w:tr w:rsidR="008700F5" w:rsidRPr="0055287A" w14:paraId="01D31F4C" w14:textId="77777777" w:rsidTr="00E3615F">
        <w:tc>
          <w:tcPr>
            <w:tcW w:w="1843" w:type="dxa"/>
            <w:shd w:val="clear" w:color="auto" w:fill="auto"/>
            <w:vAlign w:val="center"/>
          </w:tcPr>
          <w:p w14:paraId="442C7A24" w14:textId="77777777" w:rsidR="008700F5" w:rsidRPr="0055287A" w:rsidRDefault="008700F5" w:rsidP="008700F5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317" w:hanging="317"/>
            </w:pPr>
            <w:r w:rsidRPr="0055287A">
              <w:t>Persetujuan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9568AFF" w14:textId="21A993B9" w:rsidR="008700F5" w:rsidRPr="00E3615F" w:rsidRDefault="008700F5" w:rsidP="007601BB">
            <w:pPr>
              <w:spacing w:after="0" w:line="240" w:lineRule="auto"/>
              <w:rPr>
                <w:rFonts w:cs="Calibri"/>
                <w:lang w:val="en-US"/>
              </w:rPr>
            </w:pPr>
            <w:r>
              <w:t>Mauldy Laya, S.Kom., M.Kom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81F4343" w14:textId="49A8A2C8" w:rsidR="008700F5" w:rsidRPr="00BE54C5" w:rsidRDefault="008700F5" w:rsidP="007601BB">
            <w:pPr>
              <w:spacing w:before="40" w:after="40" w:line="240" w:lineRule="auto"/>
              <w:rPr>
                <w:lang w:val="en-US"/>
              </w:rPr>
            </w:pPr>
            <w:r>
              <w:t>Ketua Jurusan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642719" w14:textId="6579C226" w:rsidR="008700F5" w:rsidRPr="0055287A" w:rsidRDefault="008700F5" w:rsidP="007601BB">
            <w:pPr>
              <w:spacing w:before="40" w:after="40" w:line="240" w:lineRule="auto"/>
            </w:pPr>
            <w:r>
              <w:rPr>
                <w:rFonts w:cs="Calibri"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1312" behindDoc="1" locked="0" layoutInCell="1" allowOverlap="1" wp14:anchorId="0B1A1BE7" wp14:editId="03AD163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3810</wp:posOffset>
                  </wp:positionV>
                  <wp:extent cx="781685" cy="266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6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Calibri"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1" locked="0" layoutInCell="1" allowOverlap="1" wp14:anchorId="2239A5F4" wp14:editId="18A04C0C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-274320</wp:posOffset>
                  </wp:positionV>
                  <wp:extent cx="659765" cy="329565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CC80B" w14:textId="77777777" w:rsidR="008700F5" w:rsidRPr="0055287A" w:rsidRDefault="008700F5" w:rsidP="008700F5">
            <w:pPr>
              <w:spacing w:before="40" w:after="40" w:line="240" w:lineRule="auto"/>
              <w:jc w:val="center"/>
            </w:pPr>
          </w:p>
        </w:tc>
      </w:tr>
      <w:tr w:rsidR="009D0B7F" w:rsidRPr="0055287A" w14:paraId="378AD2AD" w14:textId="77777777" w:rsidTr="00E3615F">
        <w:tc>
          <w:tcPr>
            <w:tcW w:w="1843" w:type="dxa"/>
            <w:shd w:val="clear" w:color="auto" w:fill="auto"/>
            <w:vAlign w:val="center"/>
          </w:tcPr>
          <w:p w14:paraId="1B645D29" w14:textId="77777777" w:rsidR="00193D31" w:rsidRPr="0055287A" w:rsidRDefault="00193D31" w:rsidP="0055287A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317" w:hanging="317"/>
            </w:pPr>
            <w:r w:rsidRPr="0055287A">
              <w:t>Penetapan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56AA5C" w14:textId="77777777" w:rsidR="00193D31" w:rsidRPr="0055287A" w:rsidRDefault="00193D31" w:rsidP="00E3615F">
            <w:pPr>
              <w:spacing w:before="40" w:after="40" w:line="240" w:lineRule="auto"/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BD292AB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8517EB8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770F18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</w:tr>
      <w:tr w:rsidR="009D0B7F" w:rsidRPr="0055287A" w14:paraId="037EB867" w14:textId="77777777" w:rsidTr="00E3615F">
        <w:tc>
          <w:tcPr>
            <w:tcW w:w="1843" w:type="dxa"/>
            <w:shd w:val="clear" w:color="auto" w:fill="auto"/>
            <w:vAlign w:val="center"/>
          </w:tcPr>
          <w:p w14:paraId="63C11136" w14:textId="77777777" w:rsidR="00193D31" w:rsidRPr="0055287A" w:rsidRDefault="00193D31" w:rsidP="0055287A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317" w:hanging="317"/>
            </w:pPr>
            <w:r w:rsidRPr="0055287A">
              <w:t>Pengendalian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BE20B5" w14:textId="77777777" w:rsidR="00193D31" w:rsidRPr="0055287A" w:rsidRDefault="00193D31" w:rsidP="00E3615F">
            <w:pPr>
              <w:spacing w:before="40" w:after="40" w:line="240" w:lineRule="auto"/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18F97C4C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6224076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0FAD78" w14:textId="77777777" w:rsidR="00193D31" w:rsidRPr="0055287A" w:rsidRDefault="00193D31" w:rsidP="0055287A">
            <w:pPr>
              <w:spacing w:before="40" w:after="40" w:line="240" w:lineRule="auto"/>
              <w:jc w:val="center"/>
            </w:pPr>
          </w:p>
        </w:tc>
      </w:tr>
    </w:tbl>
    <w:p w14:paraId="2F74F8CC" w14:textId="77777777" w:rsidR="00534301" w:rsidRDefault="00534301" w:rsidP="00193D31">
      <w:pPr>
        <w:jc w:val="center"/>
      </w:pPr>
    </w:p>
    <w:p w14:paraId="3579787C" w14:textId="77777777" w:rsidR="00B81CCB" w:rsidRDefault="00B81CCB">
      <w:pPr>
        <w:rPr>
          <w:color w:val="FF0000"/>
          <w:lang w:val="en-US"/>
        </w:rPr>
      </w:pPr>
    </w:p>
    <w:p w14:paraId="51DF4465" w14:textId="77777777" w:rsidR="00B81CCB" w:rsidRDefault="00B81CCB">
      <w:pPr>
        <w:rPr>
          <w:color w:val="FF0000"/>
          <w:lang w:val="en-US"/>
        </w:rPr>
        <w:sectPr w:rsidR="00B81CCB" w:rsidSect="003376B3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25"/>
          <w:cols w:space="708"/>
          <w:docGrid w:linePitch="360"/>
        </w:sect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1268"/>
        <w:gridCol w:w="1323"/>
      </w:tblGrid>
      <w:tr w:rsidR="00B554F2" w:rsidRPr="0055287A" w14:paraId="215157C2" w14:textId="77777777" w:rsidTr="0055287A">
        <w:tc>
          <w:tcPr>
            <w:tcW w:w="1368" w:type="dxa"/>
            <w:shd w:val="clear" w:color="auto" w:fill="auto"/>
          </w:tcPr>
          <w:p w14:paraId="7D4FB852" w14:textId="77777777" w:rsidR="00B554F2" w:rsidRPr="0055287A" w:rsidRDefault="00B554F2" w:rsidP="0055287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8" w:type="dxa"/>
            <w:shd w:val="clear" w:color="auto" w:fill="auto"/>
            <w:vAlign w:val="center"/>
          </w:tcPr>
          <w:p w14:paraId="765F15A0" w14:textId="77777777" w:rsidR="00B554F2" w:rsidRPr="0055287A" w:rsidRDefault="000E06E8" w:rsidP="0055287A">
            <w:pPr>
              <w:spacing w:after="0" w:line="240" w:lineRule="auto"/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RENCANA PEMBELAJARAN SEMESTER</w:t>
            </w:r>
          </w:p>
          <w:p w14:paraId="38CD946F" w14:textId="77777777" w:rsidR="00B554F2" w:rsidRPr="0055287A" w:rsidRDefault="00B554F2" w:rsidP="000E06E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shd w:val="clear" w:color="auto" w:fill="auto"/>
          </w:tcPr>
          <w:p w14:paraId="41C44329" w14:textId="77777777" w:rsidR="00B554F2" w:rsidRPr="0055287A" w:rsidRDefault="00B554F2" w:rsidP="0055287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8A07B7A" w14:textId="77777777" w:rsidR="00B554F2" w:rsidRPr="00AF13AD" w:rsidRDefault="00B554F2" w:rsidP="00DF1D0F">
      <w:pPr>
        <w:rPr>
          <w:rFonts w:ascii="Arial" w:hAnsi="Arial" w:cs="Arial"/>
          <w:b/>
          <w:lang w:val="sv-SE"/>
        </w:rPr>
      </w:pP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937"/>
        <w:gridCol w:w="459"/>
        <w:gridCol w:w="2271"/>
        <w:gridCol w:w="1701"/>
        <w:gridCol w:w="1418"/>
        <w:gridCol w:w="1559"/>
        <w:gridCol w:w="1418"/>
        <w:gridCol w:w="992"/>
        <w:gridCol w:w="1134"/>
      </w:tblGrid>
      <w:tr w:rsidR="00E77E2B" w:rsidRPr="0055287A" w14:paraId="75B0A824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4FADD488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Program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Studi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5ABF3DBF" w14:textId="756FA6FD" w:rsidR="00950A48" w:rsidRPr="005778F9" w:rsidRDefault="00950A48" w:rsidP="002C74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 xml:space="preserve">: Teknik </w:t>
            </w:r>
            <w:r w:rsidRPr="005778F9">
              <w:rPr>
                <w:rFonts w:asciiTheme="minorHAnsi" w:hAnsiTheme="minorHAnsi" w:cstheme="minorHAnsi"/>
                <w:b/>
              </w:rPr>
              <w:t>Multimedia Digital</w:t>
            </w:r>
          </w:p>
        </w:tc>
      </w:tr>
      <w:tr w:rsidR="00E77E2B" w:rsidRPr="0055287A" w14:paraId="13BB56A0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152F7287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Mata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Kuliah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58496BD9" w14:textId="06BA4B57" w:rsidR="00950A48" w:rsidRPr="005778F9" w:rsidRDefault="00950A48" w:rsidP="001416DB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 xml:space="preserve">: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n-US"/>
              </w:rPr>
              <w:t>Pemrograman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n-US"/>
              </w:rPr>
              <w:t>Berorientasi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n-US"/>
              </w:rPr>
              <w:t>Objek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5778F9">
              <w:rPr>
                <w:rFonts w:asciiTheme="minorHAnsi" w:hAnsiTheme="minorHAnsi" w:cstheme="minorHAnsi"/>
                <w:b/>
                <w:lang w:val="sv-SE"/>
              </w:rPr>
              <w:t xml:space="preserve">/ </w:t>
            </w:r>
            <w:r w:rsidRPr="005778F9">
              <w:rPr>
                <w:rFonts w:asciiTheme="minorHAnsi" w:hAnsiTheme="minorHAnsi" w:cstheme="minorHAnsi"/>
                <w:b/>
                <w:i/>
                <w:lang w:val="en-US"/>
              </w:rPr>
              <w:t>Object Oriented Programming</w:t>
            </w:r>
          </w:p>
        </w:tc>
      </w:tr>
      <w:tr w:rsidR="00E77E2B" w:rsidRPr="0055287A" w14:paraId="300C237B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14F6F618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Mata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Kuliah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Prasyarat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614BB283" w14:textId="1AF760E8" w:rsidR="00950A48" w:rsidRPr="005778F9" w:rsidRDefault="00950A48" w:rsidP="00D66E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>: Algoritma dan Pemrograman</w:t>
            </w:r>
            <w:r w:rsidR="00D8042D">
              <w:rPr>
                <w:rFonts w:asciiTheme="minorHAnsi" w:hAnsiTheme="minorHAnsi" w:cstheme="minorHAnsi"/>
                <w:b/>
                <w:lang w:val="sv-SE"/>
              </w:rPr>
              <w:t>, Struktur Data</w:t>
            </w:r>
          </w:p>
        </w:tc>
      </w:tr>
      <w:tr w:rsidR="00E77E2B" w:rsidRPr="0055287A" w14:paraId="6F91C179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5CBA01FE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Semester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66EB6515" w14:textId="1393BFC6" w:rsidR="00950A48" w:rsidRPr="005778F9" w:rsidRDefault="00950A48" w:rsidP="0055287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>: 3 (tiga)</w:t>
            </w:r>
          </w:p>
        </w:tc>
      </w:tr>
      <w:tr w:rsidR="00E77E2B" w:rsidRPr="0055287A" w14:paraId="55796BD7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45B83FE9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r w:rsidRPr="005778F9">
              <w:rPr>
                <w:rFonts w:asciiTheme="minorHAnsi" w:hAnsiTheme="minorHAnsi" w:cstheme="minorHAnsi"/>
                <w:b/>
                <w:lang w:val="es-ES_tradnl"/>
              </w:rPr>
              <w:t>SKS / JPM</w:t>
            </w:r>
          </w:p>
        </w:tc>
        <w:tc>
          <w:tcPr>
            <w:tcW w:w="10952" w:type="dxa"/>
            <w:gridSpan w:val="8"/>
            <w:shd w:val="clear" w:color="auto" w:fill="auto"/>
          </w:tcPr>
          <w:p w14:paraId="48789859" w14:textId="38EF3253" w:rsidR="00950A48" w:rsidRPr="005778F9" w:rsidRDefault="00950A48" w:rsidP="0055287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>: 2 / 4</w:t>
            </w:r>
          </w:p>
        </w:tc>
      </w:tr>
      <w:tr w:rsidR="00E77E2B" w:rsidRPr="0055287A" w14:paraId="68CDFE65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2E2B0B52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Tahun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Dikembangkan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445E1810" w14:textId="4A9AEF5B" w:rsidR="00950A48" w:rsidRPr="005778F9" w:rsidRDefault="00950A48" w:rsidP="0055287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>: 2020</w:t>
            </w:r>
          </w:p>
        </w:tc>
      </w:tr>
      <w:tr w:rsidR="00E77E2B" w:rsidRPr="0055287A" w14:paraId="540B6665" w14:textId="77777777" w:rsidTr="009A6F20">
        <w:trPr>
          <w:trHeight w:val="592"/>
        </w:trPr>
        <w:tc>
          <w:tcPr>
            <w:tcW w:w="2935" w:type="dxa"/>
            <w:gridSpan w:val="2"/>
            <w:shd w:val="clear" w:color="auto" w:fill="C0C0C0"/>
          </w:tcPr>
          <w:p w14:paraId="41A547B3" w14:textId="77777777" w:rsidR="00950A48" w:rsidRPr="005778F9" w:rsidRDefault="00950A48" w:rsidP="002A47A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Dosen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Pengampu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7CBC8427" w14:textId="28B0E357" w:rsidR="00950A48" w:rsidRPr="005778F9" w:rsidRDefault="00950A48" w:rsidP="0055287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 xml:space="preserve">: </w:t>
            </w:r>
            <w:r w:rsidRPr="005778F9">
              <w:rPr>
                <w:rFonts w:asciiTheme="minorHAnsi" w:hAnsiTheme="minorHAnsi" w:cstheme="minorHAnsi"/>
                <w:b/>
                <w:lang w:val="en-GB"/>
              </w:rPr>
              <w:t xml:space="preserve">Malisa Huzaifa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n-GB"/>
              </w:rPr>
              <w:t>S.kom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n-GB"/>
              </w:rPr>
              <w:t>., M.T</w:t>
            </w:r>
          </w:p>
          <w:p w14:paraId="6726BC1C" w14:textId="77777777" w:rsidR="00950A48" w:rsidRPr="005778F9" w:rsidRDefault="00950A48" w:rsidP="0055287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</w:p>
        </w:tc>
      </w:tr>
      <w:tr w:rsidR="00E77E2B" w:rsidRPr="0055287A" w14:paraId="7EDD7296" w14:textId="77777777" w:rsidTr="009A6F20">
        <w:trPr>
          <w:trHeight w:val="830"/>
        </w:trPr>
        <w:tc>
          <w:tcPr>
            <w:tcW w:w="2935" w:type="dxa"/>
            <w:gridSpan w:val="2"/>
            <w:shd w:val="clear" w:color="auto" w:fill="C0C0C0"/>
          </w:tcPr>
          <w:p w14:paraId="546423EE" w14:textId="77777777" w:rsidR="00950A48" w:rsidRPr="005778F9" w:rsidRDefault="00950A48" w:rsidP="0055287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Deskripsi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Mata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Kuliah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</w:p>
        </w:tc>
        <w:tc>
          <w:tcPr>
            <w:tcW w:w="10952" w:type="dxa"/>
            <w:gridSpan w:val="8"/>
            <w:shd w:val="clear" w:color="auto" w:fill="auto"/>
          </w:tcPr>
          <w:p w14:paraId="20C3493D" w14:textId="32183FF1" w:rsidR="00950A48" w:rsidRPr="005778F9" w:rsidRDefault="00950A48" w:rsidP="001416DB">
            <w:pPr>
              <w:tabs>
                <w:tab w:val="left" w:pos="3119"/>
              </w:tabs>
              <w:ind w:left="134" w:hanging="134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 xml:space="preserve">: </w:t>
            </w:r>
            <w:r w:rsidRPr="005778F9">
              <w:rPr>
                <w:rFonts w:asciiTheme="minorHAnsi" w:hAnsiTheme="minorHAnsi" w:cstheme="minorHAnsi"/>
              </w:rPr>
              <w:t xml:space="preserve">Mata kuliah ini mempelajari konsep-konsep dasar pada </w:t>
            </w:r>
            <w:r w:rsidRPr="005778F9">
              <w:rPr>
                <w:rFonts w:asciiTheme="minorHAnsi" w:hAnsiTheme="minorHAnsi" w:cstheme="minorHAnsi"/>
                <w:i/>
              </w:rPr>
              <w:t>Object Oriented Programming</w:t>
            </w:r>
            <w:r w:rsidRPr="005778F9">
              <w:rPr>
                <w:rFonts w:asciiTheme="minorHAnsi" w:hAnsiTheme="minorHAnsi" w:cstheme="minorHAnsi"/>
              </w:rPr>
              <w:t>(OOP), seperti class –object, encapsulation, inheritance, polymorphism, interface, abstract class. Secara spesifik konsep-konsep tersebut akan dipelajari dengan bantuan bahasa pemrograman C#.</w:t>
            </w:r>
          </w:p>
        </w:tc>
      </w:tr>
      <w:tr w:rsidR="00E77E2B" w:rsidRPr="0055287A" w14:paraId="05930E12" w14:textId="77777777" w:rsidTr="009A6F20">
        <w:trPr>
          <w:trHeight w:val="846"/>
        </w:trPr>
        <w:tc>
          <w:tcPr>
            <w:tcW w:w="2935" w:type="dxa"/>
            <w:gridSpan w:val="2"/>
            <w:shd w:val="clear" w:color="auto" w:fill="C0C0C0"/>
          </w:tcPr>
          <w:p w14:paraId="1081E4FF" w14:textId="3AEAFEC9" w:rsidR="00950A48" w:rsidRPr="005778F9" w:rsidRDefault="00950A48" w:rsidP="0055287A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Capaian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Pembelajaran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Mata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Kuliah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623AD1E4" w14:textId="7B477514" w:rsidR="00950A48" w:rsidRPr="005778F9" w:rsidRDefault="00950A48" w:rsidP="001416DB">
            <w:pPr>
              <w:ind w:left="134" w:hanging="134"/>
              <w:jc w:val="both"/>
              <w:rPr>
                <w:rFonts w:asciiTheme="minorHAnsi" w:hAnsiTheme="minorHAnsi" w:cstheme="minorHAnsi"/>
                <w:b/>
                <w:lang w:val="sv-SE"/>
              </w:rPr>
            </w:pPr>
            <w:r w:rsidRPr="005778F9">
              <w:rPr>
                <w:rFonts w:asciiTheme="minorHAnsi" w:hAnsiTheme="minorHAnsi" w:cstheme="minorHAnsi"/>
                <w:b/>
                <w:lang w:val="sv-SE"/>
              </w:rPr>
              <w:t>:</w:t>
            </w:r>
            <w:r w:rsidRPr="005778F9">
              <w:rPr>
                <w:rFonts w:asciiTheme="minorHAnsi" w:hAnsiTheme="minorHAnsi" w:cstheme="minorHAnsi"/>
                <w:b/>
              </w:rPr>
              <w:t xml:space="preserve"> </w:t>
            </w:r>
            <w:r w:rsidRPr="005778F9">
              <w:rPr>
                <w:rFonts w:asciiTheme="minorHAnsi" w:hAnsiTheme="minorHAnsi" w:cstheme="minorHAnsi"/>
              </w:rPr>
              <w:t xml:space="preserve">Mahasiswa mampu memahami prinsip-prinsip dan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dasar-dasar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pemrograman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778F9">
              <w:rPr>
                <w:rFonts w:asciiTheme="minorHAnsi" w:hAnsiTheme="minorHAnsi" w:cstheme="minorHAnsi"/>
                <w:i/>
                <w:lang w:val="en-US"/>
              </w:rPr>
              <w:t>Object Oriented Programming</w:t>
            </w:r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dengan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menggunakan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bahasa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pemrograman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C#.</w:t>
            </w:r>
          </w:p>
        </w:tc>
      </w:tr>
      <w:tr w:rsidR="00E77E2B" w:rsidRPr="0055287A" w14:paraId="16F1FCEE" w14:textId="77777777" w:rsidTr="009A6F20">
        <w:trPr>
          <w:trHeight w:val="846"/>
        </w:trPr>
        <w:tc>
          <w:tcPr>
            <w:tcW w:w="2935" w:type="dxa"/>
            <w:gridSpan w:val="2"/>
            <w:shd w:val="clear" w:color="auto" w:fill="C0C0C0"/>
          </w:tcPr>
          <w:p w14:paraId="758F6DC7" w14:textId="77777777" w:rsidR="00950A48" w:rsidRPr="005778F9" w:rsidRDefault="00950A48" w:rsidP="008F3CB8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Capaian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Pembelajaran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Khusus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(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Pertemuan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)</w:t>
            </w:r>
          </w:p>
        </w:tc>
        <w:tc>
          <w:tcPr>
            <w:tcW w:w="10952" w:type="dxa"/>
            <w:gridSpan w:val="8"/>
            <w:shd w:val="clear" w:color="auto" w:fill="auto"/>
          </w:tcPr>
          <w:p w14:paraId="1A734FB3" w14:textId="24618EA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 xml:space="preserve">Mahasiswa mampu memahami konsep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Pemrograman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Berorientasi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Object dan C#</w:t>
            </w:r>
          </w:p>
          <w:p w14:paraId="54C548CA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 xml:space="preserve">Mahasiswa mampu memahami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konsep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pemrograman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C#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dengan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tools</w:t>
            </w:r>
          </w:p>
          <w:p w14:paraId="2F864127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>Mahasiswa mampu memahami</w:t>
            </w:r>
            <w:r w:rsidRPr="005778F9">
              <w:rPr>
                <w:rFonts w:asciiTheme="minorHAnsi" w:hAnsiTheme="minorHAnsi" w:cstheme="minorHAnsi"/>
                <w:lang w:val="en-US"/>
              </w:rPr>
              <w:t xml:space="preserve"> Type data, dan Variable pada C#</w:t>
            </w:r>
          </w:p>
          <w:p w14:paraId="4C7E51DB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>Mahasiswa mampu memahami</w:t>
            </w:r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778F9">
              <w:rPr>
                <w:rFonts w:asciiTheme="minorHAnsi" w:hAnsiTheme="minorHAnsi" w:cstheme="minorHAnsi"/>
              </w:rPr>
              <w:t>Operators and Expressions</w:t>
            </w:r>
            <w:r w:rsidRPr="005778F9">
              <w:rPr>
                <w:rFonts w:asciiTheme="minorHAnsi" w:hAnsiTheme="minorHAnsi" w:cstheme="minorHAnsi"/>
                <w:lang w:val="en-US"/>
              </w:rPr>
              <w:t xml:space="preserve"> pada C#</w:t>
            </w:r>
          </w:p>
          <w:p w14:paraId="25170C7C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 xml:space="preserve">Mahasiswa mampu memahami </w:t>
            </w:r>
            <w:r w:rsidRPr="005778F9">
              <w:rPr>
                <w:rFonts w:asciiTheme="minorHAnsi" w:hAnsiTheme="minorHAnsi" w:cstheme="minorHAnsi"/>
                <w:lang w:val="en-US"/>
              </w:rPr>
              <w:t>Conditional Statements pada C#</w:t>
            </w:r>
          </w:p>
          <w:p w14:paraId="0046C74B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lastRenderedPageBreak/>
              <w:t xml:space="preserve">Mahasiswa mampu memahami </w:t>
            </w:r>
            <w:r w:rsidRPr="005778F9">
              <w:rPr>
                <w:rFonts w:asciiTheme="minorHAnsi" w:hAnsiTheme="minorHAnsi" w:cstheme="minorHAnsi"/>
                <w:lang w:val="en-US"/>
              </w:rPr>
              <w:t>Loops pada C#</w:t>
            </w:r>
          </w:p>
          <w:p w14:paraId="36583E58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>Mahasiswa mampu memahami</w:t>
            </w:r>
            <w:r w:rsidRPr="005778F9">
              <w:rPr>
                <w:rFonts w:asciiTheme="minorHAnsi" w:hAnsiTheme="minorHAnsi" w:cstheme="minorHAnsi"/>
                <w:lang w:val="en-US"/>
              </w:rPr>
              <w:t xml:space="preserve"> dan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implementasi</w:t>
            </w:r>
            <w:proofErr w:type="spellEnd"/>
            <w:r w:rsidRPr="005778F9">
              <w:rPr>
                <w:rFonts w:asciiTheme="minorHAnsi" w:hAnsiTheme="minorHAnsi" w:cstheme="minorHAnsi"/>
              </w:rPr>
              <w:t xml:space="preserve">  </w:t>
            </w:r>
            <w:r w:rsidRPr="005778F9">
              <w:rPr>
                <w:rFonts w:asciiTheme="minorHAnsi" w:hAnsiTheme="minorHAnsi" w:cstheme="minorHAnsi"/>
                <w:lang w:val="en-US"/>
              </w:rPr>
              <w:t>Array pada C#</w:t>
            </w:r>
          </w:p>
          <w:p w14:paraId="725C955A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Mahasiswa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mampu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memahami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implementasi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Class pada C#</w:t>
            </w:r>
          </w:p>
          <w:p w14:paraId="64DA8EAF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Mahasiswa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mampu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memahami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Constructors  </w:t>
            </w:r>
          </w:p>
          <w:p w14:paraId="2FA0CC7B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Mahasiswa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mampu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memahami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Encapsulation dan Inheritance </w:t>
            </w:r>
          </w:p>
          <w:p w14:paraId="46D15CA8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Mahasiswa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mampu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memahami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Polymorphism</w:t>
            </w:r>
          </w:p>
          <w:p w14:paraId="68DC67EE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Mahasiswa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mampu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memahami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membuat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User Activity Log </w:t>
            </w:r>
            <w:proofErr w:type="spellStart"/>
            <w:r w:rsidRPr="005778F9">
              <w:rPr>
                <w:rFonts w:asciiTheme="minorHAnsi" w:hAnsiTheme="minorHAnsi" w:cstheme="minorHAnsi"/>
                <w:lang w:val="en-GB"/>
              </w:rPr>
              <w:t>dengan</w:t>
            </w:r>
            <w:proofErr w:type="spellEnd"/>
            <w:r w:rsidRPr="005778F9">
              <w:rPr>
                <w:rFonts w:asciiTheme="minorHAnsi" w:hAnsiTheme="minorHAnsi" w:cstheme="minorHAnsi"/>
                <w:lang w:val="en-GB"/>
              </w:rPr>
              <w:t xml:space="preserve"> OOP</w:t>
            </w:r>
          </w:p>
          <w:p w14:paraId="6A8BF990" w14:textId="77777777" w:rsidR="00950A48" w:rsidRPr="005778F9" w:rsidRDefault="00950A48" w:rsidP="00592503">
            <w:pPr>
              <w:numPr>
                <w:ilvl w:val="0"/>
                <w:numId w:val="22"/>
              </w:numPr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sv-SE"/>
              </w:rPr>
            </w:pPr>
            <w:r w:rsidRPr="005778F9">
              <w:rPr>
                <w:rFonts w:asciiTheme="minorHAnsi" w:hAnsiTheme="minorHAnsi" w:cstheme="minorHAnsi"/>
              </w:rPr>
              <w:t>Mahasiswa mampu mengimplementasikan proyek akhir</w:t>
            </w:r>
            <w:r w:rsidRPr="005778F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lang w:val="en-US"/>
              </w:rPr>
              <w:t>dari</w:t>
            </w:r>
            <w:proofErr w:type="spellEnd"/>
            <w:r w:rsidRPr="005778F9">
              <w:rPr>
                <w:rFonts w:asciiTheme="minorHAnsi" w:hAnsiTheme="minorHAnsi" w:cstheme="minorHAnsi"/>
                <w:lang w:val="en-US"/>
              </w:rPr>
              <w:t xml:space="preserve"> OOP</w:t>
            </w:r>
          </w:p>
        </w:tc>
      </w:tr>
      <w:tr w:rsidR="00E77E2B" w:rsidRPr="0055287A" w14:paraId="5307CBED" w14:textId="77777777" w:rsidTr="009A6F20">
        <w:trPr>
          <w:trHeight w:val="846"/>
        </w:trPr>
        <w:tc>
          <w:tcPr>
            <w:tcW w:w="2935" w:type="dxa"/>
            <w:gridSpan w:val="2"/>
            <w:shd w:val="clear" w:color="auto" w:fill="C0C0C0"/>
          </w:tcPr>
          <w:p w14:paraId="5C80F45A" w14:textId="77777777" w:rsidR="00950A48" w:rsidRPr="005778F9" w:rsidRDefault="00950A48" w:rsidP="008F3CB8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Metode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Penilaian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dan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Pembobotan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</w:p>
        </w:tc>
        <w:tc>
          <w:tcPr>
            <w:tcW w:w="10952" w:type="dxa"/>
            <w:gridSpan w:val="8"/>
            <w:shd w:val="clear" w:color="auto" w:fill="auto"/>
          </w:tcPr>
          <w:p w14:paraId="5A2AFBE2" w14:textId="1F57AD7D" w:rsidR="00950A48" w:rsidRPr="005778F9" w:rsidRDefault="00950A48" w:rsidP="0059250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5778F9">
              <w:rPr>
                <w:rFonts w:asciiTheme="minorHAnsi" w:hAnsiTheme="minorHAnsi" w:cstheme="minorHAnsi"/>
                <w:color w:val="000000" w:themeColor="text1"/>
              </w:rPr>
              <w:t>UTS (penguasaan pengetahuan) dengan cara tes (3</w:t>
            </w:r>
            <w:r w:rsidRPr="005778F9"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  <w:r w:rsidRPr="005778F9">
              <w:rPr>
                <w:rFonts w:asciiTheme="minorHAnsi" w:hAnsiTheme="minorHAnsi" w:cstheme="minorHAnsi"/>
                <w:color w:val="000000" w:themeColor="text1"/>
              </w:rPr>
              <w:t xml:space="preserve"> %) </w:t>
            </w:r>
          </w:p>
          <w:p w14:paraId="3E0DE91D" w14:textId="77777777" w:rsidR="00950A48" w:rsidRPr="005778F9" w:rsidRDefault="00950A48" w:rsidP="0059250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5778F9">
              <w:rPr>
                <w:rFonts w:asciiTheme="minorHAnsi" w:hAnsiTheme="minorHAnsi" w:cstheme="minorHAnsi"/>
                <w:color w:val="000000" w:themeColor="text1"/>
              </w:rPr>
              <w:t xml:space="preserve">Tugas Besar / UAS / Project (penguasaan keterampilan) dengan cara Observasi dan presentasi (40 %) </w:t>
            </w:r>
          </w:p>
          <w:p w14:paraId="36B4D979" w14:textId="77777777" w:rsidR="00950A48" w:rsidRPr="005778F9" w:rsidRDefault="00950A48" w:rsidP="0059250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515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r w:rsidRPr="005778F9">
              <w:rPr>
                <w:rFonts w:asciiTheme="minorHAnsi" w:hAnsiTheme="minorHAnsi" w:cstheme="minorHAnsi"/>
                <w:color w:val="000000" w:themeColor="text1"/>
              </w:rPr>
              <w:t>Aktivitas Latihan di Lab (Pengetahuan dan Sikap ) (30%)</w:t>
            </w:r>
          </w:p>
        </w:tc>
      </w:tr>
      <w:tr w:rsidR="00E77E2B" w:rsidRPr="0055287A" w14:paraId="6AF36233" w14:textId="77777777" w:rsidTr="009A6F20">
        <w:trPr>
          <w:trHeight w:val="846"/>
        </w:trPr>
        <w:tc>
          <w:tcPr>
            <w:tcW w:w="2935" w:type="dxa"/>
            <w:gridSpan w:val="2"/>
            <w:shd w:val="clear" w:color="auto" w:fill="C0C0C0"/>
          </w:tcPr>
          <w:p w14:paraId="6D271C2F" w14:textId="77777777" w:rsidR="00950A48" w:rsidRPr="005778F9" w:rsidRDefault="00950A48" w:rsidP="008F3CB8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ES_tradnl"/>
              </w:rPr>
            </w:pP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Daftar</w:t>
            </w:r>
            <w:proofErr w:type="spellEnd"/>
            <w:r w:rsidRPr="005778F9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proofErr w:type="spellStart"/>
            <w:r w:rsidRPr="005778F9">
              <w:rPr>
                <w:rFonts w:asciiTheme="minorHAnsi" w:hAnsiTheme="minorHAnsi" w:cstheme="minorHAnsi"/>
                <w:b/>
                <w:lang w:val="es-ES_tradnl"/>
              </w:rPr>
              <w:t>Referensi</w:t>
            </w:r>
            <w:proofErr w:type="spellEnd"/>
          </w:p>
        </w:tc>
        <w:tc>
          <w:tcPr>
            <w:tcW w:w="10952" w:type="dxa"/>
            <w:gridSpan w:val="8"/>
            <w:shd w:val="clear" w:color="auto" w:fill="auto"/>
          </w:tcPr>
          <w:p w14:paraId="10713628" w14:textId="0A46D816" w:rsidR="00950A48" w:rsidRPr="005778F9" w:rsidRDefault="00950A48" w:rsidP="00592503">
            <w:pPr>
              <w:numPr>
                <w:ilvl w:val="0"/>
                <w:numId w:val="24"/>
              </w:numPr>
              <w:spacing w:after="0" w:line="240" w:lineRule="auto"/>
              <w:ind w:left="515"/>
              <w:rPr>
                <w:rFonts w:asciiTheme="minorHAnsi" w:hAnsiTheme="minorHAnsi" w:cstheme="minorHAnsi"/>
              </w:rPr>
            </w:pPr>
            <w:r w:rsidRPr="005778F9">
              <w:rPr>
                <w:rFonts w:asciiTheme="minorHAnsi" w:hAnsiTheme="minorHAnsi" w:cstheme="minorHAnsi"/>
                <w:noProof/>
              </w:rPr>
              <w:t>Svetlin Nakov, dkk. Fundamental of Computer Programming With C#.2013</w:t>
            </w:r>
          </w:p>
          <w:p w14:paraId="62375267" w14:textId="77777777" w:rsidR="00950A48" w:rsidRPr="005778F9" w:rsidRDefault="00950A48" w:rsidP="00592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515"/>
              <w:rPr>
                <w:rStyle w:val="Hyperlink"/>
                <w:rFonts w:cstheme="minorHAnsi"/>
                <w:noProof/>
                <w:color w:val="auto"/>
                <w:u w:val="none"/>
              </w:rPr>
            </w:pPr>
            <w:r w:rsidRPr="005778F9">
              <w:rPr>
                <w:rFonts w:cstheme="minorHAnsi"/>
                <w:noProof/>
              </w:rPr>
              <w:t>Zaman, Nave. Object Oriented Programming Using C#. 2013.C# Corner</w:t>
            </w:r>
          </w:p>
          <w:p w14:paraId="7F612A42" w14:textId="77777777" w:rsidR="00950A48" w:rsidRPr="005778F9" w:rsidRDefault="00B12D50" w:rsidP="00592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515"/>
              <w:rPr>
                <w:rFonts w:cstheme="minorHAnsi"/>
                <w:noProof/>
                <w:color w:val="000000" w:themeColor="text1"/>
              </w:rPr>
            </w:pPr>
            <w:hyperlink r:id="rId14" w:history="1">
              <w:r w:rsidR="00950A48" w:rsidRPr="005778F9">
                <w:rPr>
                  <w:rStyle w:val="Hyperlink"/>
                  <w:rFonts w:cstheme="minorHAnsi"/>
                  <w:noProof/>
                  <w:color w:val="000000" w:themeColor="text1"/>
                  <w:u w:val="none"/>
                </w:rPr>
                <w:t>https://www.homeandlearn.co.uk</w:t>
              </w:r>
            </w:hyperlink>
          </w:p>
          <w:p w14:paraId="4D9F14F2" w14:textId="77777777" w:rsidR="00950A48" w:rsidRPr="005778F9" w:rsidRDefault="00950A48" w:rsidP="00592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515"/>
              <w:rPr>
                <w:rFonts w:cstheme="minorHAnsi"/>
                <w:noProof/>
              </w:rPr>
            </w:pPr>
            <w:r w:rsidRPr="005778F9">
              <w:rPr>
                <w:rFonts w:cstheme="minorHAnsi"/>
                <w:noProof/>
              </w:rPr>
              <w:t>https://www.w3schools.com</w:t>
            </w:r>
          </w:p>
        </w:tc>
      </w:tr>
      <w:tr w:rsidR="00E77E2B" w:rsidRPr="0055287A" w14:paraId="2D0CAC09" w14:textId="77777777" w:rsidTr="00B15175">
        <w:trPr>
          <w:gridAfter w:val="1"/>
          <w:wAfter w:w="1134" w:type="dxa"/>
          <w:tblHeader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B3A03" w14:textId="77777777" w:rsidR="00950A48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D45C1" w14:textId="77777777" w:rsidR="00950A48" w:rsidRDefault="00950A48" w:rsidP="0099635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329CD96" w14:textId="77777777" w:rsidR="00950A48" w:rsidRPr="0055287A" w:rsidRDefault="00950A48" w:rsidP="0099635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0D07B" w14:textId="77777777" w:rsidR="00950A48" w:rsidRDefault="00950A48" w:rsidP="008F3CB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AC21F" w14:textId="77777777" w:rsidR="00950A48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5E505" w14:textId="77777777" w:rsidR="00950A48" w:rsidRPr="0055287A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673F6" w14:textId="77777777" w:rsidR="00950A48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C3186" w14:textId="5991F4BA" w:rsidR="00950A48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FCEC7" w14:textId="1D8771F9" w:rsidR="00950A48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9A6F20" w:rsidRPr="0055287A" w14:paraId="39D95D90" w14:textId="77777777" w:rsidTr="00B15175">
        <w:trPr>
          <w:tblHeader/>
        </w:trPr>
        <w:tc>
          <w:tcPr>
            <w:tcW w:w="998" w:type="dxa"/>
            <w:tcBorders>
              <w:top w:val="nil"/>
            </w:tcBorders>
            <w:shd w:val="clear" w:color="auto" w:fill="C0C0C0"/>
            <w:vAlign w:val="center"/>
          </w:tcPr>
          <w:p w14:paraId="5A309F26" w14:textId="77777777" w:rsidR="00950A48" w:rsidRPr="00B15175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B15175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Minggu Ke </w:t>
            </w:r>
          </w:p>
        </w:tc>
        <w:tc>
          <w:tcPr>
            <w:tcW w:w="2396" w:type="dxa"/>
            <w:gridSpan w:val="2"/>
            <w:tcBorders>
              <w:top w:val="nil"/>
            </w:tcBorders>
            <w:shd w:val="clear" w:color="auto" w:fill="C0C0C0"/>
            <w:vAlign w:val="center"/>
          </w:tcPr>
          <w:p w14:paraId="08A39B27" w14:textId="77777777" w:rsidR="00950A48" w:rsidRPr="00B15175" w:rsidRDefault="00950A48" w:rsidP="008F3CB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B15175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Capaian Pembelajaran (Tujuan) </w:t>
            </w:r>
          </w:p>
        </w:tc>
        <w:tc>
          <w:tcPr>
            <w:tcW w:w="2271" w:type="dxa"/>
            <w:tcBorders>
              <w:top w:val="nil"/>
            </w:tcBorders>
            <w:shd w:val="clear" w:color="auto" w:fill="C0C0C0"/>
            <w:vAlign w:val="center"/>
          </w:tcPr>
          <w:p w14:paraId="328CA74E" w14:textId="77777777" w:rsidR="00950A48" w:rsidRPr="00B15175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B15175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Bahan Kajian </w:t>
            </w:r>
          </w:p>
          <w:p w14:paraId="0783CBF6" w14:textId="46F14FBC" w:rsidR="00950A48" w:rsidRPr="00B15175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B15175">
              <w:rPr>
                <w:rFonts w:ascii="Arial" w:hAnsi="Arial" w:cs="Arial"/>
                <w:b/>
                <w:sz w:val="20"/>
                <w:szCs w:val="20"/>
                <w:lang w:val="sv-SE"/>
              </w:rPr>
              <w:t>(pokok bahasan)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C0C0C0"/>
            <w:vAlign w:val="center"/>
          </w:tcPr>
          <w:p w14:paraId="663456F6" w14:textId="77777777" w:rsidR="00950A48" w:rsidRPr="00B15175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5175">
              <w:rPr>
                <w:rFonts w:ascii="Arial" w:hAnsi="Arial" w:cs="Arial"/>
                <w:b/>
                <w:sz w:val="20"/>
                <w:szCs w:val="20"/>
              </w:rPr>
              <w:t>Metode</w:t>
            </w:r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Pembelajaran</w:t>
            </w:r>
            <w:proofErr w:type="spellEnd"/>
          </w:p>
        </w:tc>
        <w:tc>
          <w:tcPr>
            <w:tcW w:w="1418" w:type="dxa"/>
            <w:tcBorders>
              <w:top w:val="nil"/>
            </w:tcBorders>
            <w:shd w:val="clear" w:color="auto" w:fill="C0C0C0"/>
            <w:vAlign w:val="center"/>
          </w:tcPr>
          <w:p w14:paraId="1FE53A0B" w14:textId="507D7ABC" w:rsidR="00950A48" w:rsidRPr="00B15175" w:rsidRDefault="00950A48" w:rsidP="00950A4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Waktu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C0C0C0"/>
            <w:vAlign w:val="center"/>
          </w:tcPr>
          <w:p w14:paraId="274BEA68" w14:textId="47F5393B" w:rsidR="00950A48" w:rsidRPr="00B15175" w:rsidRDefault="00950A48" w:rsidP="00E77E2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Pengamalan</w:t>
            </w:r>
            <w:proofErr w:type="spellEnd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Belajar</w:t>
            </w:r>
            <w:proofErr w:type="spellEnd"/>
          </w:p>
        </w:tc>
        <w:tc>
          <w:tcPr>
            <w:tcW w:w="1418" w:type="dxa"/>
            <w:tcBorders>
              <w:top w:val="nil"/>
            </w:tcBorders>
            <w:shd w:val="clear" w:color="auto" w:fill="C0C0C0"/>
          </w:tcPr>
          <w:p w14:paraId="00F8F6DC" w14:textId="287B8FE4" w:rsidR="00950A48" w:rsidRPr="00B15175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Indikator</w:t>
            </w:r>
            <w:proofErr w:type="spellEnd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Kriteria</w:t>
            </w:r>
            <w:proofErr w:type="spellEnd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Penilaian</w:t>
            </w:r>
            <w:proofErr w:type="spellEnd"/>
          </w:p>
        </w:tc>
        <w:tc>
          <w:tcPr>
            <w:tcW w:w="992" w:type="dxa"/>
            <w:tcBorders>
              <w:top w:val="nil"/>
            </w:tcBorders>
            <w:shd w:val="clear" w:color="auto" w:fill="C0C0C0"/>
            <w:vAlign w:val="center"/>
          </w:tcPr>
          <w:p w14:paraId="6A230114" w14:textId="77777777" w:rsidR="00950A48" w:rsidRPr="00B15175" w:rsidRDefault="00950A48" w:rsidP="005528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Bobot</w:t>
            </w:r>
            <w:proofErr w:type="spellEnd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Penilai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14:paraId="5BED4E15" w14:textId="77777777" w:rsidR="00950A48" w:rsidRPr="00B15175" w:rsidRDefault="00950A48" w:rsidP="003F77D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B15175">
              <w:rPr>
                <w:rFonts w:ascii="Arial" w:hAnsi="Arial" w:cs="Arial"/>
                <w:b/>
                <w:sz w:val="20"/>
                <w:szCs w:val="20"/>
                <w:lang w:val="en-US"/>
              </w:rPr>
              <w:t>Referensi</w:t>
            </w:r>
            <w:proofErr w:type="spellEnd"/>
          </w:p>
        </w:tc>
      </w:tr>
      <w:tr w:rsidR="00B15175" w:rsidRPr="00DF1D0F" w14:paraId="459A62DC" w14:textId="77777777" w:rsidTr="00B15175">
        <w:trPr>
          <w:trHeight w:val="945"/>
        </w:trPr>
        <w:tc>
          <w:tcPr>
            <w:tcW w:w="998" w:type="dxa"/>
            <w:shd w:val="clear" w:color="auto" w:fill="auto"/>
          </w:tcPr>
          <w:p w14:paraId="62E7204C" w14:textId="77777777" w:rsidR="00950A48" w:rsidRPr="003F77DC" w:rsidRDefault="00950A48" w:rsidP="00950A48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3F77DC">
              <w:rPr>
                <w:color w:val="000000" w:themeColor="text1"/>
              </w:rPr>
              <w:t>1</w:t>
            </w:r>
          </w:p>
          <w:p w14:paraId="57CEEC48" w14:textId="77777777" w:rsidR="00950A48" w:rsidRPr="003F77DC" w:rsidRDefault="00950A48" w:rsidP="00950A48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14:paraId="384B7CD8" w14:textId="77777777" w:rsidR="00950A48" w:rsidRPr="003F77DC" w:rsidRDefault="00950A48" w:rsidP="00950A48">
            <w:pPr>
              <w:tabs>
                <w:tab w:val="left" w:pos="315"/>
                <w:tab w:val="center" w:pos="392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396" w:type="dxa"/>
            <w:gridSpan w:val="2"/>
            <w:shd w:val="clear" w:color="auto" w:fill="auto"/>
          </w:tcPr>
          <w:p w14:paraId="73D1CDB7" w14:textId="77777777" w:rsidR="00950A48" w:rsidRPr="00AE5F61" w:rsidRDefault="00950A48" w:rsidP="00950A48">
            <w:pPr>
              <w:spacing w:after="0" w:line="240" w:lineRule="auto"/>
              <w:rPr>
                <w:lang w:val="en-US"/>
              </w:rPr>
            </w:pPr>
            <w:r>
              <w:t xml:space="preserve">Mahasiswa mampu memahami konsep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Berorientasi</w:t>
            </w:r>
            <w:proofErr w:type="spellEnd"/>
            <w:r>
              <w:rPr>
                <w:lang w:val="en-US"/>
              </w:rPr>
              <w:t xml:space="preserve"> Object dan C#</w:t>
            </w:r>
          </w:p>
        </w:tc>
        <w:tc>
          <w:tcPr>
            <w:tcW w:w="2271" w:type="dxa"/>
            <w:shd w:val="clear" w:color="auto" w:fill="auto"/>
          </w:tcPr>
          <w:p w14:paraId="52CDE3F5" w14:textId="77777777" w:rsidR="00950A48" w:rsidRPr="004469CA" w:rsidRDefault="00950A48" w:rsidP="00950A48">
            <w:pPr>
              <w:spacing w:after="0" w:line="240" w:lineRule="auto"/>
              <w:rPr>
                <w:lang w:val="en-US"/>
              </w:rPr>
            </w:pPr>
            <w:r>
              <w:t xml:space="preserve">Konsep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, C# , .Net Platform, IDE </w:t>
            </w:r>
          </w:p>
        </w:tc>
        <w:tc>
          <w:tcPr>
            <w:tcW w:w="1701" w:type="dxa"/>
            <w:shd w:val="clear" w:color="auto" w:fill="auto"/>
          </w:tcPr>
          <w:p w14:paraId="3FAF1F39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  <w:r w:rsidRPr="00947793">
              <w:rPr>
                <w:color w:val="000000" w:themeColor="text1"/>
                <w:lang w:val="en-US" w:bidi="x-none"/>
              </w:rPr>
              <w:t xml:space="preserve"> </w:t>
            </w:r>
          </w:p>
          <w:p w14:paraId="3C4D92CB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dan Studi kasus</w:t>
            </w:r>
          </w:p>
        </w:tc>
        <w:tc>
          <w:tcPr>
            <w:tcW w:w="1418" w:type="dxa"/>
          </w:tcPr>
          <w:p w14:paraId="5A7ED5AE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4ED86188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5E2278C5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6B7FF9A7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27995E93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1E12AA3A" w14:textId="41CDFE40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7AE67A6D" w14:textId="77777777" w:rsidR="00950A48" w:rsidRDefault="00950A48" w:rsidP="0059250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5" w:hanging="175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  <w:r w:rsidRPr="00010ED0">
              <w:tab/>
            </w:r>
          </w:p>
          <w:p w14:paraId="27390A7D" w14:textId="483D8364" w:rsidR="00950A48" w:rsidRDefault="00950A48" w:rsidP="0059250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75" w:hanging="175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7053B5C" w14:textId="266C63AF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menjawab soal</w:t>
            </w:r>
          </w:p>
        </w:tc>
        <w:tc>
          <w:tcPr>
            <w:tcW w:w="992" w:type="dxa"/>
            <w:shd w:val="clear" w:color="auto" w:fill="auto"/>
          </w:tcPr>
          <w:p w14:paraId="6EC2E214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134" w:type="dxa"/>
          </w:tcPr>
          <w:p w14:paraId="4568192B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</w:tr>
      <w:tr w:rsidR="00B15175" w:rsidRPr="00DF1D0F" w14:paraId="75309EDE" w14:textId="77777777" w:rsidTr="00B15175">
        <w:tc>
          <w:tcPr>
            <w:tcW w:w="998" w:type="dxa"/>
            <w:shd w:val="clear" w:color="auto" w:fill="auto"/>
          </w:tcPr>
          <w:p w14:paraId="4ECF5C66" w14:textId="77777777" w:rsidR="00950A48" w:rsidRPr="003F77DC" w:rsidRDefault="00950A48" w:rsidP="00950A48">
            <w:pPr>
              <w:spacing w:after="0" w:line="240" w:lineRule="auto"/>
              <w:jc w:val="center"/>
              <w:rPr>
                <w:color w:val="000000" w:themeColor="text1"/>
                <w:lang w:val="en-US"/>
              </w:rPr>
            </w:pPr>
            <w:r w:rsidRPr="003F77DC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12D10D82" w14:textId="77777777" w:rsidR="00950A48" w:rsidRPr="000D26C3" w:rsidRDefault="00950A48" w:rsidP="00950A48">
            <w:pPr>
              <w:spacing w:after="0" w:line="240" w:lineRule="auto"/>
              <w:ind w:left="26"/>
              <w:rPr>
                <w:lang w:val="en-US"/>
              </w:rPr>
            </w:pPr>
            <w:r>
              <w:t xml:space="preserve">Mahasiswa mampu memahami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C#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tools</w:t>
            </w:r>
          </w:p>
        </w:tc>
        <w:tc>
          <w:tcPr>
            <w:tcW w:w="2271" w:type="dxa"/>
            <w:shd w:val="clear" w:color="auto" w:fill="auto"/>
          </w:tcPr>
          <w:p w14:paraId="78FFFD6E" w14:textId="77777777" w:rsidR="00950A48" w:rsidRPr="0033167E" w:rsidRDefault="00950A48" w:rsidP="00950A48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3167E">
              <w:rPr>
                <w:rFonts w:asciiTheme="minorHAnsi" w:hAnsiTheme="minorHAnsi" w:cstheme="minorHAnsi"/>
                <w:lang w:val="en-US"/>
              </w:rPr>
              <w:t>Pengenalan</w:t>
            </w:r>
            <w:proofErr w:type="spellEnd"/>
            <w:r w:rsidRPr="0033167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c#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consol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application,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menyimpan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kerja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, first code dan running program pada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c#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33167E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0FAA5090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13E1517F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dan Studi kasus</w:t>
            </w:r>
          </w:p>
          <w:p w14:paraId="46003CEB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</w:p>
        </w:tc>
        <w:tc>
          <w:tcPr>
            <w:tcW w:w="1418" w:type="dxa"/>
          </w:tcPr>
          <w:p w14:paraId="169FB6B8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08315FAD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6930377A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79CD3608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509ED4A1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78500AEA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  <w:p w14:paraId="58F13A24" w14:textId="77777777" w:rsidR="00950A48" w:rsidRDefault="00950A48" w:rsidP="00950A48">
            <w:pPr>
              <w:spacing w:after="0" w:line="240" w:lineRule="auto"/>
            </w:pPr>
          </w:p>
        </w:tc>
        <w:tc>
          <w:tcPr>
            <w:tcW w:w="1559" w:type="dxa"/>
          </w:tcPr>
          <w:p w14:paraId="5D0EB4F2" w14:textId="77777777" w:rsidR="00950A48" w:rsidRDefault="00950A48" w:rsidP="0059250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76" w:hanging="175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  <w:r w:rsidRPr="00010ED0">
              <w:tab/>
            </w:r>
          </w:p>
          <w:p w14:paraId="03AA65FF" w14:textId="5891664E" w:rsidR="00950A48" w:rsidRDefault="00950A48" w:rsidP="0059250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76" w:hanging="175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22DDDAA" w14:textId="5254360D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menjawab soal</w:t>
            </w:r>
          </w:p>
        </w:tc>
        <w:tc>
          <w:tcPr>
            <w:tcW w:w="992" w:type="dxa"/>
            <w:shd w:val="clear" w:color="auto" w:fill="auto"/>
          </w:tcPr>
          <w:p w14:paraId="049D7184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134" w:type="dxa"/>
          </w:tcPr>
          <w:p w14:paraId="2718959E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</w:tr>
      <w:tr w:rsidR="00B15175" w:rsidRPr="00DF1D0F" w14:paraId="60E6407A" w14:textId="77777777" w:rsidTr="00B15175">
        <w:tc>
          <w:tcPr>
            <w:tcW w:w="998" w:type="dxa"/>
            <w:shd w:val="clear" w:color="auto" w:fill="auto"/>
          </w:tcPr>
          <w:p w14:paraId="654BADFF" w14:textId="77777777" w:rsidR="00950A48" w:rsidRPr="000F479D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02126A00" w14:textId="346641A4" w:rsidR="00950A48" w:rsidRPr="00C43E12" w:rsidRDefault="00950A48" w:rsidP="00950A48">
            <w:pPr>
              <w:spacing w:after="0" w:line="240" w:lineRule="auto"/>
              <w:ind w:left="26"/>
              <w:rPr>
                <w:lang w:val="en-US"/>
              </w:rPr>
            </w:pPr>
            <w:r>
              <w:t>Mahasiswa mampu memahami</w:t>
            </w:r>
            <w:r>
              <w:rPr>
                <w:lang w:val="en-US"/>
              </w:rPr>
              <w:t xml:space="preserve"> Type data dan Variable pada C#</w:t>
            </w:r>
          </w:p>
        </w:tc>
        <w:tc>
          <w:tcPr>
            <w:tcW w:w="2271" w:type="dxa"/>
            <w:shd w:val="clear" w:color="auto" w:fill="auto"/>
          </w:tcPr>
          <w:p w14:paraId="1779285E" w14:textId="77777777" w:rsidR="00950A48" w:rsidRDefault="00950A48" w:rsidP="00950A4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data dan Variable</w:t>
            </w:r>
          </w:p>
        </w:tc>
        <w:tc>
          <w:tcPr>
            <w:tcW w:w="1701" w:type="dxa"/>
            <w:shd w:val="clear" w:color="auto" w:fill="auto"/>
          </w:tcPr>
          <w:p w14:paraId="1E0E6000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2885ACFE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Demonstrasi, dan Studi kasus</w:t>
            </w:r>
          </w:p>
        </w:tc>
        <w:tc>
          <w:tcPr>
            <w:tcW w:w="1418" w:type="dxa"/>
          </w:tcPr>
          <w:p w14:paraId="31BF9876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1E48BE9C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67C5350B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1390E70D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38FCA175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5D114CF1" w14:textId="4ECAE723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57758517" w14:textId="77777777" w:rsidR="00950A48" w:rsidRDefault="00950A48" w:rsidP="0059250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33" w:hanging="169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11F74C9C" w14:textId="3F591488" w:rsidR="00950A48" w:rsidRDefault="00950A48" w:rsidP="0059250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33" w:hanging="169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B4A44F5" w14:textId="3B178FE0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</w:t>
            </w:r>
          </w:p>
        </w:tc>
        <w:tc>
          <w:tcPr>
            <w:tcW w:w="992" w:type="dxa"/>
            <w:shd w:val="clear" w:color="auto" w:fill="auto"/>
          </w:tcPr>
          <w:p w14:paraId="5B44416F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6%</w:t>
            </w:r>
          </w:p>
        </w:tc>
        <w:tc>
          <w:tcPr>
            <w:tcW w:w="1134" w:type="dxa"/>
          </w:tcPr>
          <w:p w14:paraId="648F1A06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1,3,4</w:t>
            </w:r>
          </w:p>
        </w:tc>
      </w:tr>
      <w:tr w:rsidR="00B15175" w:rsidRPr="00DF1D0F" w14:paraId="35F52AD1" w14:textId="77777777" w:rsidTr="00B15175">
        <w:tc>
          <w:tcPr>
            <w:tcW w:w="998" w:type="dxa"/>
            <w:shd w:val="clear" w:color="auto" w:fill="auto"/>
          </w:tcPr>
          <w:p w14:paraId="7C448286" w14:textId="77777777" w:rsidR="00950A48" w:rsidRDefault="00950A48" w:rsidP="00950A48">
            <w:pPr>
              <w:spacing w:after="0" w:line="240" w:lineRule="auto"/>
              <w:jc w:val="center"/>
            </w:pPr>
            <w:r>
              <w:t>4-5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3A73A416" w14:textId="77777777" w:rsidR="00950A48" w:rsidRPr="00C43E12" w:rsidRDefault="00950A48" w:rsidP="00950A48">
            <w:pPr>
              <w:spacing w:after="0" w:line="240" w:lineRule="auto"/>
              <w:ind w:left="26"/>
              <w:rPr>
                <w:lang w:val="en-US"/>
              </w:rPr>
            </w:pPr>
            <w:r>
              <w:t>Mahasiswa mampu memahami</w:t>
            </w:r>
            <w:r>
              <w:rPr>
                <w:lang w:val="en-US"/>
              </w:rPr>
              <w:t xml:space="preserve"> </w:t>
            </w:r>
            <w:r>
              <w:t>Operators and Expressions</w:t>
            </w:r>
            <w:r>
              <w:rPr>
                <w:lang w:val="en-US"/>
              </w:rPr>
              <w:t xml:space="preserve"> pada C#</w:t>
            </w:r>
          </w:p>
        </w:tc>
        <w:tc>
          <w:tcPr>
            <w:tcW w:w="2271" w:type="dxa"/>
            <w:shd w:val="clear" w:color="auto" w:fill="auto"/>
          </w:tcPr>
          <w:p w14:paraId="016AC214" w14:textId="77777777" w:rsidR="00950A48" w:rsidRPr="0033167E" w:rsidRDefault="00950A48" w:rsidP="00950A48">
            <w:pPr>
              <w:spacing w:after="0" w:line="240" w:lineRule="auto"/>
              <w:rPr>
                <w:rFonts w:ascii="Arial" w:hAnsi="Arial"/>
                <w:lang w:val="en-US"/>
              </w:rPr>
            </w:pPr>
            <w:r>
              <w:t>Arithmetical Operators</w:t>
            </w:r>
            <w:r>
              <w:rPr>
                <w:lang w:val="en-US"/>
              </w:rPr>
              <w:t>,</w:t>
            </w:r>
            <w:r>
              <w:t xml:space="preserve"> Assignment operators, Comparison operators</w:t>
            </w:r>
            <w:r>
              <w:rPr>
                <w:lang w:val="en-US"/>
              </w:rPr>
              <w:t>,</w:t>
            </w:r>
            <w:r>
              <w:t xml:space="preserve"> Logical operators</w:t>
            </w:r>
            <w:r>
              <w:rPr>
                <w:lang w:val="en-US"/>
              </w:rPr>
              <w:t>,</w:t>
            </w:r>
            <w:r>
              <w:t xml:space="preserve"> Binary operators</w:t>
            </w:r>
            <w:r>
              <w:rPr>
                <w:lang w:val="en-US"/>
              </w:rPr>
              <w:t xml:space="preserve">, </w:t>
            </w:r>
            <w:r>
              <w:t>Type conversion operators</w:t>
            </w:r>
            <w:r>
              <w:rPr>
                <w:lang w:val="en-US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7A423D2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6EFF3615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Demonstrasi, dan Studi kasus</w:t>
            </w:r>
          </w:p>
          <w:p w14:paraId="4FCAC6AE" w14:textId="77777777" w:rsidR="00950A48" w:rsidRPr="0033167E" w:rsidRDefault="00950A48" w:rsidP="00950A48">
            <w:pPr>
              <w:spacing w:after="0" w:line="240" w:lineRule="auto"/>
              <w:rPr>
                <w:color w:val="FF0000"/>
                <w:lang w:bidi="x-none"/>
              </w:rPr>
            </w:pPr>
          </w:p>
        </w:tc>
        <w:tc>
          <w:tcPr>
            <w:tcW w:w="1418" w:type="dxa"/>
          </w:tcPr>
          <w:p w14:paraId="5911F731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2144E599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6B28ED67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2 x 1 x 60’</w:t>
            </w:r>
          </w:p>
          <w:p w14:paraId="1C288BEB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5A8C87D1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2 x 1 x 170’</w:t>
            </w:r>
          </w:p>
          <w:p w14:paraId="5C4347C6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  <w:p w14:paraId="4E4E3D55" w14:textId="77777777" w:rsidR="00950A48" w:rsidRDefault="00950A48" w:rsidP="00950A48">
            <w:pPr>
              <w:spacing w:after="0" w:line="240" w:lineRule="auto"/>
            </w:pPr>
          </w:p>
        </w:tc>
        <w:tc>
          <w:tcPr>
            <w:tcW w:w="1559" w:type="dxa"/>
          </w:tcPr>
          <w:p w14:paraId="123CCFD8" w14:textId="77777777" w:rsidR="00E77E2B" w:rsidRDefault="00950A48" w:rsidP="0059250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60" w:hanging="17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3501ECC1" w14:textId="13251FAC" w:rsidR="00950A48" w:rsidRDefault="00950A48" w:rsidP="0059250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60" w:hanging="17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134CF36" w14:textId="5742B40B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</w:t>
            </w:r>
          </w:p>
        </w:tc>
        <w:tc>
          <w:tcPr>
            <w:tcW w:w="992" w:type="dxa"/>
            <w:shd w:val="clear" w:color="auto" w:fill="auto"/>
          </w:tcPr>
          <w:p w14:paraId="51FE27D4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134" w:type="dxa"/>
          </w:tcPr>
          <w:p w14:paraId="1E4AC85C" w14:textId="77777777" w:rsidR="00950A48" w:rsidRPr="00C15892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1,3,4</w:t>
            </w:r>
          </w:p>
        </w:tc>
      </w:tr>
      <w:tr w:rsidR="00B15175" w:rsidRPr="00DF1D0F" w14:paraId="3434CB3F" w14:textId="77777777" w:rsidTr="00B15175">
        <w:tc>
          <w:tcPr>
            <w:tcW w:w="998" w:type="dxa"/>
            <w:shd w:val="clear" w:color="auto" w:fill="auto"/>
          </w:tcPr>
          <w:p w14:paraId="19787303" w14:textId="77777777" w:rsidR="00950A48" w:rsidRDefault="00950A48" w:rsidP="00950A48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55405CFE" w14:textId="77777777" w:rsidR="00950A48" w:rsidRPr="0033167E" w:rsidRDefault="00950A48" w:rsidP="00950A48">
            <w:pPr>
              <w:spacing w:after="0" w:line="240" w:lineRule="auto"/>
              <w:ind w:left="26"/>
              <w:rPr>
                <w:lang w:val="en-US"/>
              </w:rPr>
            </w:pPr>
            <w:r>
              <w:t xml:space="preserve">Mahasiswa mampu memahami </w:t>
            </w:r>
            <w:r>
              <w:rPr>
                <w:lang w:val="en-US"/>
              </w:rPr>
              <w:t>Conditional Statements pada C#</w:t>
            </w:r>
          </w:p>
        </w:tc>
        <w:tc>
          <w:tcPr>
            <w:tcW w:w="2271" w:type="dxa"/>
            <w:shd w:val="clear" w:color="auto" w:fill="auto"/>
          </w:tcPr>
          <w:p w14:paraId="213C52BE" w14:textId="77777777" w:rsidR="00950A48" w:rsidRDefault="00950A48" w:rsidP="00950A48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>
              <w:rPr>
                <w:rFonts w:asciiTheme="minorHAnsi" w:hAnsiTheme="minorHAnsi" w:cstheme="minorHAnsi"/>
                <w:lang w:val="en-US"/>
              </w:rPr>
              <w:t>if-</w:t>
            </w:r>
            <w:r w:rsidRPr="00F211A8">
              <w:rPr>
                <w:rFonts w:asciiTheme="minorHAnsi" w:hAnsiTheme="minorHAnsi" w:cstheme="minorHAnsi"/>
                <w:lang w:val="en-US"/>
              </w:rPr>
              <w:t>else conditional, switch-case conditional</w:t>
            </w:r>
            <w:r>
              <w:rPr>
                <w:rFonts w:ascii="Arial" w:hAnsi="Arial"/>
                <w:lang w:val="en-US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223F0E07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6809F590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Demonstrasi, dan Studi kasus</w:t>
            </w:r>
          </w:p>
          <w:p w14:paraId="611E790A" w14:textId="77777777" w:rsidR="00950A48" w:rsidRPr="0033167E" w:rsidRDefault="00950A48" w:rsidP="00950A48">
            <w:pPr>
              <w:spacing w:after="0" w:line="240" w:lineRule="auto"/>
              <w:rPr>
                <w:color w:val="FF0000"/>
                <w:lang w:val="es-ES"/>
              </w:rPr>
            </w:pPr>
          </w:p>
        </w:tc>
        <w:tc>
          <w:tcPr>
            <w:tcW w:w="1418" w:type="dxa"/>
          </w:tcPr>
          <w:p w14:paraId="1C255185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5EB525F2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667D8B74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795BD979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53B2EC38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03177189" w14:textId="121D0487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2842CF49" w14:textId="77777777" w:rsidR="00E77E2B" w:rsidRDefault="00950A48" w:rsidP="005925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46EAA6E3" w14:textId="7E0F33CA" w:rsidR="00950A48" w:rsidRDefault="00950A48" w:rsidP="005925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9166BC4" w14:textId="25E46B07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</w:t>
            </w:r>
          </w:p>
        </w:tc>
        <w:tc>
          <w:tcPr>
            <w:tcW w:w="992" w:type="dxa"/>
            <w:shd w:val="clear" w:color="auto" w:fill="auto"/>
          </w:tcPr>
          <w:p w14:paraId="1C313711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</w:tcPr>
          <w:p w14:paraId="271A3A21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1,3,4</w:t>
            </w:r>
          </w:p>
        </w:tc>
      </w:tr>
      <w:tr w:rsidR="00B15175" w:rsidRPr="00DF1D0F" w14:paraId="036B27E7" w14:textId="77777777" w:rsidTr="00B15175">
        <w:tc>
          <w:tcPr>
            <w:tcW w:w="998" w:type="dxa"/>
            <w:shd w:val="clear" w:color="auto" w:fill="auto"/>
          </w:tcPr>
          <w:p w14:paraId="6865FFC2" w14:textId="77777777" w:rsidR="00950A48" w:rsidRPr="00DF1D0F" w:rsidRDefault="00950A48" w:rsidP="00950A48">
            <w:pPr>
              <w:spacing w:after="0" w:line="240" w:lineRule="auto"/>
              <w:jc w:val="center"/>
            </w:pPr>
            <w:r>
              <w:rPr>
                <w:lang w:val="en-US"/>
              </w:rPr>
              <w:t>7</w:t>
            </w:r>
            <w:r>
              <w:t xml:space="preserve"> 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0F2D68C4" w14:textId="77777777" w:rsidR="00950A48" w:rsidRPr="00C6185C" w:rsidRDefault="00950A48" w:rsidP="00950A48">
            <w:pPr>
              <w:spacing w:after="0" w:line="240" w:lineRule="auto"/>
              <w:ind w:left="26"/>
            </w:pPr>
            <w:r>
              <w:t xml:space="preserve">Mahasiswa mampu memahami </w:t>
            </w:r>
            <w:r>
              <w:rPr>
                <w:lang w:val="en-US"/>
              </w:rPr>
              <w:t>Loops pada C#</w:t>
            </w:r>
          </w:p>
        </w:tc>
        <w:tc>
          <w:tcPr>
            <w:tcW w:w="2271" w:type="dxa"/>
            <w:shd w:val="clear" w:color="auto" w:fill="auto"/>
          </w:tcPr>
          <w:p w14:paraId="5C18D92E" w14:textId="77777777" w:rsidR="00950A48" w:rsidRPr="00F211A8" w:rsidRDefault="00950A48" w:rsidP="00950A48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Theme="minorHAnsi" w:hAnsiTheme="minorHAnsi" w:cstheme="minorHAnsi"/>
              </w:rPr>
            </w:pPr>
            <w:r w:rsidRPr="00F211A8">
              <w:rPr>
                <w:rFonts w:asciiTheme="minorHAnsi" w:hAnsiTheme="minorHAnsi" w:cstheme="minorHAnsi"/>
                <w:lang w:val="en-US"/>
              </w:rPr>
              <w:t>While, Do-while</w:t>
            </w:r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F211A8">
              <w:rPr>
                <w:rFonts w:asciiTheme="minorHAnsi" w:hAnsiTheme="minorHAnsi" w:cstheme="minorHAnsi"/>
                <w:lang w:val="en-US"/>
              </w:rPr>
              <w:t>for loops</w:t>
            </w:r>
            <w:r>
              <w:rPr>
                <w:rFonts w:asciiTheme="minorHAnsi" w:hAnsiTheme="minorHAnsi" w:cstheme="minorHAnsi"/>
                <w:lang w:val="en-US"/>
              </w:rPr>
              <w:t xml:space="preserve"> dan foreach loops</w:t>
            </w:r>
          </w:p>
          <w:p w14:paraId="40509978" w14:textId="77777777" w:rsidR="00950A48" w:rsidRDefault="00950A48" w:rsidP="00950A48">
            <w:pPr>
              <w:spacing w:after="0" w:line="240" w:lineRule="auto"/>
            </w:pPr>
          </w:p>
        </w:tc>
        <w:tc>
          <w:tcPr>
            <w:tcW w:w="1701" w:type="dxa"/>
            <w:shd w:val="clear" w:color="auto" w:fill="auto"/>
          </w:tcPr>
          <w:p w14:paraId="6F1C6FAD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30F52CF2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Demonstrasi, dan Studi kasus</w:t>
            </w:r>
          </w:p>
          <w:p w14:paraId="48CA055F" w14:textId="77777777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1418" w:type="dxa"/>
          </w:tcPr>
          <w:p w14:paraId="7E435CE5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794FC3AF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04131294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6ABC70EF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5A45715D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6E2CFCAA" w14:textId="351AF63F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3A2C1B54" w14:textId="77777777" w:rsidR="00E77E2B" w:rsidRDefault="00950A48" w:rsidP="0059250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340E8752" w14:textId="2922E15B" w:rsidR="00950A48" w:rsidRDefault="00950A48" w:rsidP="0059250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93CF5F7" w14:textId="331126E9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</w:t>
            </w:r>
          </w:p>
        </w:tc>
        <w:tc>
          <w:tcPr>
            <w:tcW w:w="992" w:type="dxa"/>
            <w:shd w:val="clear" w:color="auto" w:fill="auto"/>
          </w:tcPr>
          <w:p w14:paraId="02B4C027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</w:tcPr>
          <w:p w14:paraId="6B3C4D37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1,3,4</w:t>
            </w:r>
          </w:p>
        </w:tc>
      </w:tr>
      <w:tr w:rsidR="00B15175" w:rsidRPr="00DF1D0F" w14:paraId="79A9A406" w14:textId="77777777" w:rsidTr="00B15175">
        <w:tc>
          <w:tcPr>
            <w:tcW w:w="998" w:type="dxa"/>
            <w:shd w:val="clear" w:color="auto" w:fill="auto"/>
          </w:tcPr>
          <w:p w14:paraId="40E68922" w14:textId="77777777" w:rsidR="00950A48" w:rsidRPr="00F211A8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0BC2C1D8" w14:textId="77777777" w:rsidR="00950A48" w:rsidRPr="00C6185C" w:rsidRDefault="00950A48" w:rsidP="00950A48">
            <w:pPr>
              <w:spacing w:after="0" w:line="240" w:lineRule="auto"/>
              <w:ind w:left="26"/>
            </w:pPr>
            <w:r>
              <w:t>Mahasiswa mampu memahami</w:t>
            </w:r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t xml:space="preserve">  </w:t>
            </w:r>
            <w:r>
              <w:rPr>
                <w:lang w:val="en-US"/>
              </w:rPr>
              <w:t>Array pada C#</w:t>
            </w:r>
          </w:p>
        </w:tc>
        <w:tc>
          <w:tcPr>
            <w:tcW w:w="2271" w:type="dxa"/>
            <w:shd w:val="clear" w:color="auto" w:fill="auto"/>
          </w:tcPr>
          <w:p w14:paraId="4993340A" w14:textId="77777777" w:rsidR="00950A48" w:rsidRPr="001116E5" w:rsidRDefault="00950A48" w:rsidP="00950A48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116E5">
              <w:rPr>
                <w:rFonts w:asciiTheme="minorHAnsi" w:hAnsiTheme="minorHAnsi" w:cstheme="minorHAnsi"/>
                <w:lang w:val="en-US"/>
              </w:rPr>
              <w:t>Declarasi</w:t>
            </w:r>
            <w:proofErr w:type="spellEnd"/>
            <w:r w:rsidRPr="001116E5">
              <w:rPr>
                <w:rFonts w:asciiTheme="minorHAnsi" w:hAnsiTheme="minorHAnsi" w:cstheme="minorHAnsi"/>
                <w:lang w:val="en-US"/>
              </w:rPr>
              <w:t xml:space="preserve"> Array, Boundaries Array, </w:t>
            </w:r>
            <w:proofErr w:type="spellStart"/>
            <w:r w:rsidRPr="001116E5">
              <w:rPr>
                <w:rFonts w:asciiTheme="minorHAnsi" w:hAnsiTheme="minorHAnsi" w:cstheme="minorHAnsi"/>
                <w:lang w:val="en-US"/>
              </w:rPr>
              <w:t>Multidimentional</w:t>
            </w:r>
            <w:proofErr w:type="spellEnd"/>
            <w:r w:rsidRPr="001116E5">
              <w:rPr>
                <w:rFonts w:asciiTheme="minorHAnsi" w:hAnsiTheme="minorHAnsi" w:cstheme="minorHAnsi"/>
                <w:lang w:val="en-US"/>
              </w:rPr>
              <w:t xml:space="preserve"> Array </w:t>
            </w:r>
          </w:p>
        </w:tc>
        <w:tc>
          <w:tcPr>
            <w:tcW w:w="1701" w:type="dxa"/>
            <w:shd w:val="clear" w:color="auto" w:fill="auto"/>
          </w:tcPr>
          <w:p w14:paraId="2F4042CB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4F4F3372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Demonstrasi, dan Studi kasus</w:t>
            </w:r>
          </w:p>
          <w:p w14:paraId="2C75841E" w14:textId="77777777" w:rsidR="00950A48" w:rsidRPr="00DF1D0F" w:rsidRDefault="00950A48" w:rsidP="00950A48">
            <w:pPr>
              <w:spacing w:after="0" w:line="240" w:lineRule="auto"/>
              <w:rPr>
                <w:lang w:bidi="x-none"/>
              </w:rPr>
            </w:pPr>
          </w:p>
        </w:tc>
        <w:tc>
          <w:tcPr>
            <w:tcW w:w="1418" w:type="dxa"/>
          </w:tcPr>
          <w:p w14:paraId="66659338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61CDBE5B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2D0CA24B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58BAED0A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162471A7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675A78BD" w14:textId="0F28BF0E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6F50FC4E" w14:textId="77777777" w:rsidR="00E77E2B" w:rsidRDefault="00950A48" w:rsidP="0059250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32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7EF37A85" w14:textId="2A5739CB" w:rsidR="00950A48" w:rsidRDefault="00950A48" w:rsidP="0059250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32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35A355C" w14:textId="2C6A23FD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</w:t>
            </w:r>
          </w:p>
        </w:tc>
        <w:tc>
          <w:tcPr>
            <w:tcW w:w="992" w:type="dxa"/>
            <w:shd w:val="clear" w:color="auto" w:fill="auto"/>
          </w:tcPr>
          <w:p w14:paraId="26BDE8AF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</w:tcPr>
          <w:p w14:paraId="5E944861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1,3,4</w:t>
            </w:r>
          </w:p>
        </w:tc>
      </w:tr>
      <w:tr w:rsidR="00E77E2B" w:rsidRPr="00DF1D0F" w14:paraId="06E7C676" w14:textId="77777777" w:rsidTr="009A6F20">
        <w:tc>
          <w:tcPr>
            <w:tcW w:w="138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13F" w14:textId="4BE4066A" w:rsidR="00E77E2B" w:rsidRDefault="00E77E2B" w:rsidP="00E77E2B">
            <w:pPr>
              <w:spacing w:after="0" w:line="240" w:lineRule="auto"/>
              <w:jc w:val="center"/>
              <w:rPr>
                <w:lang w:val="es-ES"/>
              </w:rPr>
            </w:pPr>
            <w:r w:rsidRPr="00C15892">
              <w:rPr>
                <w:color w:val="000000" w:themeColor="text1"/>
                <w:lang w:val="es-ES"/>
              </w:rPr>
              <w:t>UTS</w:t>
            </w:r>
          </w:p>
        </w:tc>
      </w:tr>
      <w:tr w:rsidR="00B15175" w:rsidRPr="00DF1D0F" w14:paraId="24A822BD" w14:textId="77777777" w:rsidTr="00B15175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55AB" w14:textId="77777777" w:rsidR="00950A48" w:rsidRDefault="00950A48" w:rsidP="00950A48">
            <w:pPr>
              <w:spacing w:after="0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22A" w14:textId="77777777" w:rsidR="00950A48" w:rsidRPr="00AF04BF" w:rsidRDefault="00950A48" w:rsidP="00950A4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mampu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memahami</w:t>
            </w:r>
            <w:proofErr w:type="spellEnd"/>
            <w:r>
              <w:rPr>
                <w:lang w:val="en-GB"/>
              </w:rPr>
              <w:t xml:space="preserve"> dan </w:t>
            </w:r>
            <w:proofErr w:type="spellStart"/>
            <w:r>
              <w:rPr>
                <w:lang w:val="en-GB"/>
              </w:rPr>
              <w:t>implementasi</w:t>
            </w:r>
            <w:proofErr w:type="spellEnd"/>
            <w:r>
              <w:rPr>
                <w:lang w:val="en-GB"/>
              </w:rPr>
              <w:t xml:space="preserve"> Class pada C#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8477D" w14:textId="77777777" w:rsidR="00950A48" w:rsidRPr="000F479D" w:rsidRDefault="00950A48" w:rsidP="00950A48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Class dan Object, declaration class, </w:t>
            </w:r>
            <w:proofErr w:type="spellStart"/>
            <w:r>
              <w:rPr>
                <w:lang w:val="en-US"/>
              </w:rPr>
              <w:t>methode</w:t>
            </w:r>
            <w:proofErr w:type="spellEnd"/>
            <w:r>
              <w:rPr>
                <w:lang w:val="en-US"/>
              </w:rPr>
              <w:t>, access level public, internal and private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B6545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5008E042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dan Praktek</w:t>
            </w:r>
          </w:p>
          <w:p w14:paraId="7F9015CB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4E60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583B66CE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79E3D3EF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34468404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1043619A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5398369E" w14:textId="040403C0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AE19" w14:textId="77777777" w:rsidR="00E77E2B" w:rsidRDefault="00E77E2B" w:rsidP="0059250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4DE2A93B" w14:textId="428AFD99" w:rsidR="00950A48" w:rsidRDefault="00E77E2B" w:rsidP="0059250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11A6F" w14:textId="2B32909D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000BF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72DB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2,3,4</w:t>
            </w:r>
          </w:p>
        </w:tc>
      </w:tr>
      <w:tr w:rsidR="00B15175" w:rsidRPr="00DF1D0F" w14:paraId="7B553F6A" w14:textId="77777777" w:rsidTr="00B15175">
        <w:tc>
          <w:tcPr>
            <w:tcW w:w="998" w:type="dxa"/>
            <w:tcBorders>
              <w:top w:val="single" w:sz="4" w:space="0" w:color="auto"/>
            </w:tcBorders>
            <w:shd w:val="clear" w:color="auto" w:fill="auto"/>
          </w:tcPr>
          <w:p w14:paraId="614964B4" w14:textId="77777777" w:rsidR="00950A48" w:rsidRDefault="00950A48" w:rsidP="00950A48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DC1197" w14:textId="77777777" w:rsidR="00950A48" w:rsidRPr="00824A38" w:rsidRDefault="00950A48" w:rsidP="00950A48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mampu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memahami</w:t>
            </w:r>
            <w:proofErr w:type="spellEnd"/>
            <w:r>
              <w:rPr>
                <w:lang w:val="en-GB"/>
              </w:rPr>
              <w:t xml:space="preserve"> Constructors  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shd w:val="clear" w:color="auto" w:fill="auto"/>
          </w:tcPr>
          <w:p w14:paraId="7D9B842D" w14:textId="77777777" w:rsidR="00950A48" w:rsidRPr="00EC596F" w:rsidRDefault="00950A48" w:rsidP="00950A48">
            <w:pPr>
              <w:snapToGrid w:val="0"/>
              <w:spacing w:after="0" w:line="240" w:lineRule="auto"/>
              <w:rPr>
                <w:rFonts w:cs="Calibri"/>
                <w:lang w:val="en-US"/>
              </w:rPr>
            </w:pPr>
            <w:r w:rsidRPr="00EC596F">
              <w:rPr>
                <w:rFonts w:cs="Calibri"/>
              </w:rPr>
              <w:t>Default Constructor, Constructor Overloading, Private Constructors</w:t>
            </w:r>
            <w:r w:rsidRPr="00EC596F">
              <w:rPr>
                <w:rFonts w:cs="Calibri"/>
                <w:lang w:val="en-US"/>
              </w:rPr>
              <w:t xml:space="preserve">, </w:t>
            </w:r>
            <w:r w:rsidRPr="00EC596F">
              <w:rPr>
                <w:rFonts w:cs="Calibri"/>
              </w:rPr>
              <w:t>Constructor Chaining</w:t>
            </w:r>
            <w:r w:rsidRPr="00EC596F">
              <w:rPr>
                <w:rFonts w:cs="Calibri"/>
                <w:lang w:val="en-US"/>
              </w:rPr>
              <w:t xml:space="preserve">, </w:t>
            </w:r>
            <w:r w:rsidRPr="00EC596F">
              <w:rPr>
                <w:rFonts w:cs="Calibri"/>
              </w:rPr>
              <w:t xml:space="preserve"> Static Constructors, Destructors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522AA6A3" w14:textId="77777777" w:rsidR="00950A48" w:rsidRPr="00947793" w:rsidRDefault="00950A48" w:rsidP="00950A48">
            <w:pPr>
              <w:spacing w:after="0" w:line="240" w:lineRule="auto"/>
              <w:rPr>
                <w:color w:val="000000" w:themeColor="text1"/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Ceramah, Diskusi,</w:t>
            </w:r>
          </w:p>
          <w:p w14:paraId="49479175" w14:textId="77777777" w:rsidR="00950A48" w:rsidRPr="00B151DB" w:rsidRDefault="00950A48" w:rsidP="00950A48">
            <w:pPr>
              <w:spacing w:after="0" w:line="240" w:lineRule="auto"/>
              <w:rPr>
                <w:lang w:bidi="x-none"/>
              </w:rPr>
            </w:pPr>
            <w:r w:rsidRPr="00947793">
              <w:rPr>
                <w:color w:val="000000" w:themeColor="text1"/>
                <w:lang w:bidi="x-none"/>
              </w:rPr>
              <w:t>dan Praktek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9109612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7C5A08A7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250ADFE3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2D3BCCA0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6A25E2B3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2EF67025" w14:textId="4A76DF4B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342BF4F" w14:textId="77777777" w:rsidR="00E77E2B" w:rsidRDefault="00E77E2B" w:rsidP="0059250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40789BE7" w14:textId="318DAD6B" w:rsidR="00950A48" w:rsidRDefault="00E77E2B" w:rsidP="0059250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59A411F7" w14:textId="0B83203E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menjawab soal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652101E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5410B25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2,3,4</w:t>
            </w:r>
          </w:p>
        </w:tc>
      </w:tr>
      <w:tr w:rsidR="00B15175" w:rsidRPr="00DF1D0F" w14:paraId="5ADADEFF" w14:textId="77777777" w:rsidTr="00B15175">
        <w:tc>
          <w:tcPr>
            <w:tcW w:w="998" w:type="dxa"/>
            <w:shd w:val="clear" w:color="auto" w:fill="auto"/>
          </w:tcPr>
          <w:p w14:paraId="106EAF76" w14:textId="77777777" w:rsidR="00950A48" w:rsidRPr="00EC596F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472253A9" w14:textId="77777777" w:rsidR="00950A48" w:rsidRPr="005227D6" w:rsidRDefault="00950A48" w:rsidP="00950A48">
            <w:pPr>
              <w:spacing w:after="0" w:line="240" w:lineRule="auto"/>
              <w:ind w:left="26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mampu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memahami</w:t>
            </w:r>
            <w:proofErr w:type="spellEnd"/>
            <w:r>
              <w:rPr>
                <w:lang w:val="en-GB"/>
              </w:rPr>
              <w:t xml:space="preserve"> Encapsulation dan Inheritance </w:t>
            </w:r>
          </w:p>
        </w:tc>
        <w:tc>
          <w:tcPr>
            <w:tcW w:w="2271" w:type="dxa"/>
            <w:shd w:val="clear" w:color="auto" w:fill="auto"/>
          </w:tcPr>
          <w:p w14:paraId="0AF066D2" w14:textId="77777777" w:rsidR="00950A48" w:rsidRPr="00EC596F" w:rsidRDefault="00950A48" w:rsidP="00950A48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lang w:val="en-US"/>
              </w:rPr>
            </w:pPr>
            <w:r>
              <w:rPr>
                <w:lang w:val="en-GB"/>
              </w:rPr>
              <w:t xml:space="preserve">Encapsulation dan Inheritance </w:t>
            </w:r>
            <w:proofErr w:type="spellStart"/>
            <w:r>
              <w:rPr>
                <w:lang w:val="en-GB"/>
              </w:rPr>
              <w:t>konsep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A53365" w14:textId="77777777" w:rsidR="00950A48" w:rsidRDefault="00950A48" w:rsidP="00950A48">
            <w:pPr>
              <w:spacing w:after="0" w:line="240" w:lineRule="auto"/>
              <w:rPr>
                <w:lang w:bidi="x-none"/>
              </w:rPr>
            </w:pPr>
            <w:r w:rsidRPr="00DF1D0F">
              <w:rPr>
                <w:lang w:bidi="x-none"/>
              </w:rPr>
              <w:t xml:space="preserve">Ceramah, </w:t>
            </w:r>
            <w:r>
              <w:rPr>
                <w:lang w:bidi="x-none"/>
              </w:rPr>
              <w:t>Diskusi,</w:t>
            </w:r>
          </w:p>
          <w:p w14:paraId="33B190DE" w14:textId="77777777" w:rsidR="00950A48" w:rsidRPr="00DF1D0F" w:rsidRDefault="00950A48" w:rsidP="00950A48">
            <w:pPr>
              <w:spacing w:after="0" w:line="240" w:lineRule="auto"/>
              <w:rPr>
                <w:lang w:bidi="x-none"/>
              </w:rPr>
            </w:pPr>
            <w:r w:rsidRPr="00DF1D0F">
              <w:rPr>
                <w:lang w:bidi="x-none"/>
              </w:rPr>
              <w:t xml:space="preserve">dan </w:t>
            </w:r>
            <w:r>
              <w:rPr>
                <w:lang w:bidi="x-none"/>
              </w:rPr>
              <w:t>Praktek</w:t>
            </w:r>
          </w:p>
          <w:p w14:paraId="3E0F730F" w14:textId="77777777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1418" w:type="dxa"/>
          </w:tcPr>
          <w:p w14:paraId="4D611A29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21356F89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1A04B00A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40E23E3C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427A4C07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0A5A0F32" w14:textId="68C38647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3F843862" w14:textId="77777777" w:rsidR="00E77E2B" w:rsidRDefault="00E77E2B" w:rsidP="0059250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32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537B05EF" w14:textId="3AD95AFC" w:rsidR="00950A48" w:rsidRDefault="00E77E2B" w:rsidP="0059250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32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BDDB31" w14:textId="6E01BB4A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menjawab soal</w:t>
            </w:r>
          </w:p>
        </w:tc>
        <w:tc>
          <w:tcPr>
            <w:tcW w:w="992" w:type="dxa"/>
            <w:shd w:val="clear" w:color="auto" w:fill="auto"/>
          </w:tcPr>
          <w:p w14:paraId="1B8ED15A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</w:tcPr>
          <w:p w14:paraId="5102288F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2,3,4</w:t>
            </w:r>
          </w:p>
        </w:tc>
      </w:tr>
      <w:tr w:rsidR="00B15175" w:rsidRPr="00DF1D0F" w14:paraId="7EC02000" w14:textId="77777777" w:rsidTr="00B15175">
        <w:tc>
          <w:tcPr>
            <w:tcW w:w="998" w:type="dxa"/>
            <w:shd w:val="clear" w:color="auto" w:fill="auto"/>
          </w:tcPr>
          <w:p w14:paraId="19A9CFCE" w14:textId="77777777" w:rsidR="00950A48" w:rsidRDefault="00950A48" w:rsidP="00950A48">
            <w:pPr>
              <w:spacing w:after="0" w:line="240" w:lineRule="auto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35DE1B6C" w14:textId="77777777" w:rsidR="00950A48" w:rsidRDefault="00950A48" w:rsidP="00950A48">
            <w:pPr>
              <w:spacing w:after="0" w:line="240" w:lineRule="auto"/>
              <w:ind w:left="26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mampu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memahami</w:t>
            </w:r>
            <w:proofErr w:type="spellEnd"/>
            <w:r>
              <w:rPr>
                <w:lang w:val="en-GB"/>
              </w:rPr>
              <w:t xml:space="preserve"> Polymorphism</w:t>
            </w:r>
          </w:p>
        </w:tc>
        <w:tc>
          <w:tcPr>
            <w:tcW w:w="2271" w:type="dxa"/>
            <w:shd w:val="clear" w:color="auto" w:fill="auto"/>
          </w:tcPr>
          <w:p w14:paraId="24CEDED2" w14:textId="77777777" w:rsidR="00950A48" w:rsidRDefault="00950A48" w:rsidP="00950A48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Polymorphism </w:t>
            </w:r>
            <w:proofErr w:type="spellStart"/>
            <w:r>
              <w:rPr>
                <w:lang w:val="en-GB"/>
              </w:rPr>
              <w:t>konsep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46D6F0" w14:textId="77777777" w:rsidR="00950A48" w:rsidRDefault="00950A48" w:rsidP="00950A48">
            <w:pPr>
              <w:spacing w:after="0" w:line="240" w:lineRule="auto"/>
              <w:rPr>
                <w:lang w:bidi="x-none"/>
              </w:rPr>
            </w:pPr>
            <w:r w:rsidRPr="00DF1D0F">
              <w:rPr>
                <w:lang w:bidi="x-none"/>
              </w:rPr>
              <w:t xml:space="preserve">Ceramah, </w:t>
            </w:r>
            <w:r>
              <w:rPr>
                <w:lang w:bidi="x-none"/>
              </w:rPr>
              <w:t>Diskusi,</w:t>
            </w:r>
          </w:p>
          <w:p w14:paraId="4BB074F3" w14:textId="77777777" w:rsidR="00950A48" w:rsidRPr="00DF1D0F" w:rsidRDefault="00950A48" w:rsidP="00950A48">
            <w:pPr>
              <w:spacing w:after="0" w:line="240" w:lineRule="auto"/>
              <w:rPr>
                <w:lang w:bidi="x-none"/>
              </w:rPr>
            </w:pPr>
            <w:r w:rsidRPr="00DF1D0F">
              <w:rPr>
                <w:lang w:bidi="x-none"/>
              </w:rPr>
              <w:t xml:space="preserve">dan </w:t>
            </w:r>
            <w:r>
              <w:rPr>
                <w:lang w:bidi="x-none"/>
              </w:rPr>
              <w:t>Praktek</w:t>
            </w:r>
          </w:p>
        </w:tc>
        <w:tc>
          <w:tcPr>
            <w:tcW w:w="1418" w:type="dxa"/>
          </w:tcPr>
          <w:p w14:paraId="3003348D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0603C823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5A21A20F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5752EDE4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237D38DE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40EE6937" w14:textId="15FB6BDA" w:rsidR="00950A48" w:rsidRDefault="00950A48" w:rsidP="00950A48">
            <w:pPr>
              <w:spacing w:after="0" w:line="240" w:lineRule="auto"/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559" w:type="dxa"/>
          </w:tcPr>
          <w:p w14:paraId="61513485" w14:textId="77777777" w:rsidR="00E77E2B" w:rsidRDefault="00E77E2B" w:rsidP="0059250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50CA9E3C" w14:textId="54AF3A02" w:rsidR="00950A48" w:rsidRDefault="00E77E2B" w:rsidP="0059250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B837E38" w14:textId="319F8C00" w:rsidR="00950A48" w:rsidRDefault="00950A48" w:rsidP="00950A48">
            <w:pPr>
              <w:spacing w:after="0" w:line="240" w:lineRule="auto"/>
            </w:pPr>
            <w:r>
              <w:t>Ketepatan menjawab soal</w:t>
            </w:r>
          </w:p>
        </w:tc>
        <w:tc>
          <w:tcPr>
            <w:tcW w:w="992" w:type="dxa"/>
            <w:shd w:val="clear" w:color="auto" w:fill="auto"/>
          </w:tcPr>
          <w:p w14:paraId="0E8E126C" w14:textId="77777777" w:rsidR="00950A48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</w:tcPr>
          <w:p w14:paraId="7B65782C" w14:textId="77777777" w:rsidR="00950A48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2,3,4</w:t>
            </w:r>
          </w:p>
        </w:tc>
      </w:tr>
      <w:tr w:rsidR="00B15175" w:rsidRPr="00DF1D0F" w14:paraId="75D3D4E0" w14:textId="77777777" w:rsidTr="00B15175">
        <w:tc>
          <w:tcPr>
            <w:tcW w:w="998" w:type="dxa"/>
            <w:shd w:val="clear" w:color="auto" w:fill="auto"/>
          </w:tcPr>
          <w:p w14:paraId="2B988F1F" w14:textId="77777777" w:rsidR="00950A48" w:rsidRPr="00C95ECB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-15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36A027E3" w14:textId="77777777" w:rsidR="00950A48" w:rsidRPr="00A43E7D" w:rsidRDefault="00950A48" w:rsidP="00950A48">
            <w:pPr>
              <w:spacing w:after="0" w:line="240" w:lineRule="auto"/>
              <w:ind w:left="26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mampu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memahami</w:t>
            </w:r>
            <w:proofErr w:type="spellEnd"/>
            <w:r>
              <w:rPr>
                <w:lang w:val="en-GB"/>
              </w:rPr>
              <w:t xml:space="preserve"> dan </w:t>
            </w:r>
            <w:proofErr w:type="spellStart"/>
            <w:r>
              <w:rPr>
                <w:lang w:val="en-GB"/>
              </w:rPr>
              <w:t>membuat</w:t>
            </w:r>
            <w:proofErr w:type="spellEnd"/>
            <w:r>
              <w:rPr>
                <w:lang w:val="en-GB"/>
              </w:rPr>
              <w:t xml:space="preserve"> User Activity Log </w:t>
            </w:r>
            <w:proofErr w:type="spellStart"/>
            <w:r>
              <w:rPr>
                <w:lang w:val="en-GB"/>
              </w:rPr>
              <w:t>dengan</w:t>
            </w:r>
            <w:proofErr w:type="spellEnd"/>
            <w:r>
              <w:rPr>
                <w:lang w:val="en-GB"/>
              </w:rPr>
              <w:t xml:space="preserve"> OOP</w:t>
            </w:r>
          </w:p>
        </w:tc>
        <w:tc>
          <w:tcPr>
            <w:tcW w:w="2271" w:type="dxa"/>
            <w:shd w:val="clear" w:color="auto" w:fill="auto"/>
          </w:tcPr>
          <w:p w14:paraId="39270B41" w14:textId="77777777" w:rsidR="00950A48" w:rsidRPr="00C95ECB" w:rsidRDefault="00950A48" w:rsidP="00950A48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Class,Member</w:t>
            </w:r>
            <w:proofErr w:type="spellEnd"/>
            <w:proofErr w:type="gramEnd"/>
            <w:r>
              <w:rPr>
                <w:lang w:val="en-US"/>
              </w:rPr>
              <w:t xml:space="preserve"> variables, Read only Properties, Methods, </w:t>
            </w:r>
            <w:r w:rsidRPr="00C95ECB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, </w:t>
            </w:r>
            <w:r w:rsidRPr="00C95ECB">
              <w:rPr>
                <w:lang w:val="en-US"/>
              </w:rPr>
              <w:t>Default Constructor</w:t>
            </w:r>
            <w:r>
              <w:rPr>
                <w:lang w:val="en-US"/>
              </w:rPr>
              <w:t xml:space="preserve">, </w:t>
            </w:r>
            <w:r w:rsidRPr="00C95ECB">
              <w:rPr>
                <w:lang w:val="en-US"/>
              </w:rPr>
              <w:t>Constructor Overloading</w:t>
            </w:r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sederhana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E783A6" w14:textId="77777777" w:rsidR="00950A48" w:rsidRDefault="00950A48" w:rsidP="00950A48">
            <w:pPr>
              <w:spacing w:after="0" w:line="240" w:lineRule="auto"/>
              <w:rPr>
                <w:lang w:bidi="x-none"/>
              </w:rPr>
            </w:pPr>
            <w:r w:rsidRPr="00DF1D0F">
              <w:rPr>
                <w:lang w:bidi="x-none"/>
              </w:rPr>
              <w:t xml:space="preserve">Ceramah, </w:t>
            </w:r>
          </w:p>
          <w:p w14:paraId="31B23246" w14:textId="77777777" w:rsidR="00950A48" w:rsidRPr="00C95ECB" w:rsidRDefault="00950A48" w:rsidP="00950A48">
            <w:pPr>
              <w:spacing w:after="0" w:line="240" w:lineRule="auto"/>
              <w:rPr>
                <w:lang w:bidi="x-none"/>
              </w:rPr>
            </w:pPr>
            <w:r w:rsidRPr="00DF1D0F">
              <w:rPr>
                <w:lang w:bidi="x-none"/>
              </w:rPr>
              <w:t xml:space="preserve">dan </w:t>
            </w:r>
            <w:r>
              <w:rPr>
                <w:lang w:bidi="x-none"/>
              </w:rPr>
              <w:t>Praktek</w:t>
            </w:r>
          </w:p>
        </w:tc>
        <w:tc>
          <w:tcPr>
            <w:tcW w:w="1418" w:type="dxa"/>
          </w:tcPr>
          <w:p w14:paraId="69653D72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6BF3218B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695AB73F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3 x 1 x 60’</w:t>
            </w:r>
          </w:p>
          <w:p w14:paraId="5834DF80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7F6F15C0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3 x 1 x 170’</w:t>
            </w:r>
          </w:p>
          <w:p w14:paraId="63A2684D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  <w:p w14:paraId="670C6BF2" w14:textId="77777777" w:rsidR="00950A48" w:rsidRDefault="00950A48" w:rsidP="00950A48">
            <w:pPr>
              <w:spacing w:after="0" w:line="240" w:lineRule="auto"/>
            </w:pPr>
          </w:p>
        </w:tc>
        <w:tc>
          <w:tcPr>
            <w:tcW w:w="1559" w:type="dxa"/>
          </w:tcPr>
          <w:p w14:paraId="6FA79058" w14:textId="77777777" w:rsidR="00E77E2B" w:rsidRDefault="00E77E2B" w:rsidP="0059250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1B01C220" w14:textId="4017E48B" w:rsidR="00950A48" w:rsidRDefault="00E77E2B" w:rsidP="0059250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C3F7F66" w14:textId="08255385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 xml:space="preserve">Ketepatan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program</w:t>
            </w:r>
          </w:p>
        </w:tc>
        <w:tc>
          <w:tcPr>
            <w:tcW w:w="992" w:type="dxa"/>
            <w:shd w:val="clear" w:color="auto" w:fill="auto"/>
          </w:tcPr>
          <w:p w14:paraId="4B0728F9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18%</w:t>
            </w:r>
          </w:p>
        </w:tc>
        <w:tc>
          <w:tcPr>
            <w:tcW w:w="1134" w:type="dxa"/>
          </w:tcPr>
          <w:p w14:paraId="6CBBA5C8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2,3,4</w:t>
            </w:r>
          </w:p>
        </w:tc>
      </w:tr>
      <w:tr w:rsidR="00B15175" w:rsidRPr="00DF1D0F" w14:paraId="1D531257" w14:textId="77777777" w:rsidTr="00B15175">
        <w:tc>
          <w:tcPr>
            <w:tcW w:w="998" w:type="dxa"/>
            <w:shd w:val="clear" w:color="auto" w:fill="auto"/>
          </w:tcPr>
          <w:p w14:paraId="5A9A92E1" w14:textId="77777777" w:rsidR="00950A48" w:rsidRDefault="00950A48" w:rsidP="00950A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396" w:type="dxa"/>
            <w:gridSpan w:val="2"/>
            <w:shd w:val="clear" w:color="auto" w:fill="auto"/>
          </w:tcPr>
          <w:p w14:paraId="32B79885" w14:textId="77777777" w:rsidR="00950A48" w:rsidRPr="00947793" w:rsidRDefault="00950A48" w:rsidP="00950A48">
            <w:pPr>
              <w:spacing w:after="0" w:line="240" w:lineRule="auto"/>
              <w:ind w:left="26"/>
              <w:rPr>
                <w:lang w:val="en-US"/>
              </w:rPr>
            </w:pPr>
            <w:r>
              <w:t>Mahasiswa mampu mengimplementasikan proyek akhir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OOP</w:t>
            </w:r>
          </w:p>
        </w:tc>
        <w:tc>
          <w:tcPr>
            <w:tcW w:w="2271" w:type="dxa"/>
            <w:shd w:val="clear" w:color="auto" w:fill="auto"/>
          </w:tcPr>
          <w:p w14:paraId="4862E315" w14:textId="77777777" w:rsidR="00950A48" w:rsidRDefault="00950A48" w:rsidP="00950A48">
            <w:pPr>
              <w:rPr>
                <w:rFonts w:ascii="Arial" w:hAnsi="Arial"/>
              </w:rPr>
            </w:pPr>
            <w:r>
              <w:t>Pembuatan proyek akhir meliputi semua materi yg telah dipelajari.</w:t>
            </w:r>
          </w:p>
        </w:tc>
        <w:tc>
          <w:tcPr>
            <w:tcW w:w="1701" w:type="dxa"/>
            <w:shd w:val="clear" w:color="auto" w:fill="auto"/>
          </w:tcPr>
          <w:p w14:paraId="14AE8262" w14:textId="77777777" w:rsidR="00950A48" w:rsidRPr="00DF1D0F" w:rsidRDefault="00950A48" w:rsidP="00950A48">
            <w:pPr>
              <w:spacing w:after="0" w:line="240" w:lineRule="auto"/>
              <w:rPr>
                <w:lang w:bidi="x-none"/>
              </w:rPr>
            </w:pPr>
            <w:r>
              <w:t>Demonstrasi, Praktikum</w:t>
            </w:r>
          </w:p>
        </w:tc>
        <w:tc>
          <w:tcPr>
            <w:tcW w:w="1418" w:type="dxa"/>
          </w:tcPr>
          <w:p w14:paraId="68882E0F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C15892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s-ES"/>
              </w:rPr>
              <w:t xml:space="preserve"> x 1 x</w:t>
            </w:r>
            <w:r w:rsidRPr="00C15892">
              <w:rPr>
                <w:color w:val="000000" w:themeColor="text1"/>
                <w:lang w:val="es-ES"/>
              </w:rPr>
              <w:t xml:space="preserve"> </w:t>
            </w:r>
            <w:r w:rsidRPr="00C15892">
              <w:rPr>
                <w:color w:val="000000" w:themeColor="text1"/>
              </w:rPr>
              <w:t>50</w:t>
            </w:r>
            <w:r>
              <w:rPr>
                <w:color w:val="000000" w:themeColor="text1"/>
                <w:lang w:val="es-ES"/>
              </w:rPr>
              <w:t>’</w:t>
            </w:r>
          </w:p>
          <w:p w14:paraId="4B5BD85B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(TM)</w:t>
            </w:r>
          </w:p>
          <w:p w14:paraId="1D87EBE9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60’</w:t>
            </w:r>
          </w:p>
          <w:p w14:paraId="0271FCC0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(BT)</w:t>
            </w:r>
          </w:p>
          <w:p w14:paraId="69FA0094" w14:textId="77777777" w:rsidR="00950A48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 x 1 x 170’</w:t>
            </w:r>
          </w:p>
          <w:p w14:paraId="36F51BC3" w14:textId="77777777" w:rsidR="00950A48" w:rsidRPr="00C15892" w:rsidRDefault="00950A48" w:rsidP="00950A48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(</w:t>
            </w:r>
            <w:proofErr w:type="spellStart"/>
            <w:r>
              <w:rPr>
                <w:color w:val="000000" w:themeColor="text1"/>
                <w:lang w:val="es-ES"/>
              </w:rPr>
              <w:t>praktek</w:t>
            </w:r>
            <w:proofErr w:type="spellEnd"/>
            <w:r>
              <w:rPr>
                <w:color w:val="000000" w:themeColor="text1"/>
                <w:lang w:val="es-ES"/>
              </w:rPr>
              <w:t>)</w:t>
            </w:r>
          </w:p>
          <w:p w14:paraId="307E393C" w14:textId="77777777" w:rsidR="00950A48" w:rsidRDefault="00950A48" w:rsidP="00950A48">
            <w:pPr>
              <w:spacing w:after="0" w:line="240" w:lineRule="auto"/>
            </w:pPr>
          </w:p>
        </w:tc>
        <w:tc>
          <w:tcPr>
            <w:tcW w:w="1559" w:type="dxa"/>
          </w:tcPr>
          <w:p w14:paraId="7E35BCB1" w14:textId="77777777" w:rsidR="00E77E2B" w:rsidRDefault="00E77E2B" w:rsidP="0059250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41" w:hanging="196"/>
            </w:pPr>
            <w:proofErr w:type="spellStart"/>
            <w:r w:rsidRPr="00010ED0">
              <w:t>Membuat</w:t>
            </w:r>
            <w:proofErr w:type="spellEnd"/>
            <w:r w:rsidRPr="00010ED0">
              <w:t xml:space="preserve"> </w:t>
            </w:r>
            <w:proofErr w:type="spellStart"/>
            <w:r w:rsidRPr="00010ED0">
              <w:t>Tugas</w:t>
            </w:r>
            <w:proofErr w:type="spellEnd"/>
          </w:p>
          <w:p w14:paraId="4B7342FE" w14:textId="579EB294" w:rsidR="00950A48" w:rsidRDefault="00E77E2B" w:rsidP="0059250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41" w:hanging="196"/>
            </w:pPr>
            <w:proofErr w:type="spellStart"/>
            <w:r w:rsidRPr="00010ED0">
              <w:t>Presentasi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5CCB6B5" w14:textId="2D8110EE" w:rsidR="00950A48" w:rsidRPr="00DF1D0F" w:rsidRDefault="00950A48" w:rsidP="00950A48">
            <w:pPr>
              <w:spacing w:after="0" w:line="240" w:lineRule="auto"/>
              <w:rPr>
                <w:lang w:val="es-ES"/>
              </w:rPr>
            </w:pPr>
            <w:r>
              <w:t>Ketepatan Menyelesaikan masalah dan membuat program</w:t>
            </w:r>
          </w:p>
        </w:tc>
        <w:tc>
          <w:tcPr>
            <w:tcW w:w="992" w:type="dxa"/>
            <w:shd w:val="clear" w:color="auto" w:fill="auto"/>
          </w:tcPr>
          <w:p w14:paraId="1989EDB6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6%</w:t>
            </w:r>
          </w:p>
        </w:tc>
        <w:tc>
          <w:tcPr>
            <w:tcW w:w="1134" w:type="dxa"/>
          </w:tcPr>
          <w:p w14:paraId="5B711C2F" w14:textId="77777777" w:rsidR="00950A48" w:rsidRPr="00DF1D0F" w:rsidRDefault="00950A48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2,3,4</w:t>
            </w:r>
          </w:p>
        </w:tc>
      </w:tr>
      <w:tr w:rsidR="00E77E2B" w:rsidRPr="00DF1D0F" w14:paraId="7D248A9C" w14:textId="77777777" w:rsidTr="009A6F20">
        <w:tc>
          <w:tcPr>
            <w:tcW w:w="13887" w:type="dxa"/>
            <w:gridSpan w:val="10"/>
            <w:shd w:val="clear" w:color="auto" w:fill="auto"/>
          </w:tcPr>
          <w:p w14:paraId="0BB6C15C" w14:textId="795E5823" w:rsidR="00E77E2B" w:rsidRDefault="00E77E2B" w:rsidP="00950A4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UAS</w:t>
            </w:r>
          </w:p>
        </w:tc>
      </w:tr>
    </w:tbl>
    <w:p w14:paraId="758B5405" w14:textId="77777777" w:rsidR="00193D31" w:rsidRDefault="00193D31" w:rsidP="003F6F88">
      <w:pPr>
        <w:jc w:val="center"/>
        <w:rPr>
          <w:lang w:val="en-US"/>
        </w:rPr>
      </w:pPr>
    </w:p>
    <w:p w14:paraId="7D233FBF" w14:textId="77777777" w:rsidR="00185AD7" w:rsidRPr="00AF13AD" w:rsidRDefault="00185AD7" w:rsidP="00185AD7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C516D02" w14:textId="77777777" w:rsidR="005778C1" w:rsidRPr="001C4544" w:rsidRDefault="005778C1" w:rsidP="005778C1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lang w:val="en-US"/>
        </w:rPr>
      </w:pPr>
      <w:r w:rsidRPr="001C4544">
        <w:rPr>
          <w:rFonts w:ascii="Arial" w:hAnsi="Arial" w:cs="Arial"/>
          <w:lang w:val="en-US"/>
        </w:rPr>
        <w:t>TUGAS-TUGAS YANG HARUS DISELESAIKAN MAHASISWA:</w:t>
      </w:r>
    </w:p>
    <w:p w14:paraId="6ACFD1D9" w14:textId="77777777" w:rsidR="001C4544" w:rsidRDefault="005778C1" w:rsidP="00BB42F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="Arial" w:hAnsi="Arial" w:cs="Arial"/>
          <w:lang w:val="en-US"/>
        </w:rPr>
      </w:pPr>
      <w:proofErr w:type="spellStart"/>
      <w:proofErr w:type="gramStart"/>
      <w:r w:rsidRPr="001C4544">
        <w:rPr>
          <w:rFonts w:ascii="Arial" w:hAnsi="Arial" w:cs="Arial"/>
          <w:lang w:val="en-US"/>
        </w:rPr>
        <w:t>Mandiri</w:t>
      </w:r>
      <w:proofErr w:type="spellEnd"/>
      <w:r w:rsidRPr="001C4544">
        <w:rPr>
          <w:rFonts w:ascii="Arial" w:hAnsi="Arial" w:cs="Arial"/>
          <w:lang w:val="en-US"/>
        </w:rPr>
        <w:t xml:space="preserve"> :</w:t>
      </w:r>
      <w:proofErr w:type="gramEnd"/>
      <w:r w:rsidRPr="001C4544">
        <w:rPr>
          <w:rFonts w:ascii="Arial" w:hAnsi="Arial" w:cs="Arial"/>
          <w:lang w:val="en-US"/>
        </w:rPr>
        <w:t xml:space="preserve"> </w:t>
      </w:r>
      <w:proofErr w:type="spellStart"/>
      <w:r w:rsidRPr="001C4544">
        <w:rPr>
          <w:rFonts w:ascii="Arial" w:hAnsi="Arial" w:cs="Arial"/>
          <w:lang w:val="en-US"/>
        </w:rPr>
        <w:t>Mencari</w:t>
      </w:r>
      <w:proofErr w:type="spellEnd"/>
      <w:r w:rsidRPr="001C4544">
        <w:rPr>
          <w:rFonts w:ascii="Arial" w:hAnsi="Arial" w:cs="Arial"/>
          <w:lang w:val="en-US"/>
        </w:rPr>
        <w:t xml:space="preserve">, </w:t>
      </w:r>
      <w:proofErr w:type="spellStart"/>
      <w:r w:rsidRPr="001C4544">
        <w:rPr>
          <w:rFonts w:ascii="Arial" w:hAnsi="Arial" w:cs="Arial"/>
          <w:lang w:val="en-US"/>
        </w:rPr>
        <w:t>membaca</w:t>
      </w:r>
      <w:proofErr w:type="spellEnd"/>
      <w:r w:rsidRPr="001C4544">
        <w:rPr>
          <w:rFonts w:ascii="Arial" w:hAnsi="Arial" w:cs="Arial"/>
          <w:lang w:val="en-US"/>
        </w:rPr>
        <w:t xml:space="preserve"> </w:t>
      </w:r>
      <w:proofErr w:type="spellStart"/>
      <w:r w:rsidRPr="001C4544">
        <w:rPr>
          <w:rFonts w:ascii="Arial" w:hAnsi="Arial" w:cs="Arial"/>
          <w:lang w:val="en-US"/>
        </w:rPr>
        <w:t>referensi</w:t>
      </w:r>
      <w:proofErr w:type="spellEnd"/>
      <w:r w:rsidRPr="001C4544">
        <w:rPr>
          <w:rFonts w:ascii="Arial" w:hAnsi="Arial" w:cs="Arial"/>
          <w:lang w:val="en-US"/>
        </w:rPr>
        <w:t xml:space="preserve"> lain dan </w:t>
      </w:r>
      <w:proofErr w:type="spellStart"/>
      <w:r w:rsidR="001C4544">
        <w:rPr>
          <w:rFonts w:ascii="Arial" w:hAnsi="Arial" w:cs="Arial"/>
          <w:lang w:val="en-US"/>
        </w:rPr>
        <w:t>latihan</w:t>
      </w:r>
      <w:proofErr w:type="spellEnd"/>
      <w:r w:rsidR="001C4544">
        <w:rPr>
          <w:rFonts w:ascii="Arial" w:hAnsi="Arial" w:cs="Arial"/>
          <w:lang w:val="en-US"/>
        </w:rPr>
        <w:t xml:space="preserve"> </w:t>
      </w:r>
    </w:p>
    <w:p w14:paraId="41B24FCB" w14:textId="77777777" w:rsidR="00C15892" w:rsidRPr="003F355D" w:rsidRDefault="001C4544" w:rsidP="009C07A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="Arial" w:hAnsi="Arial" w:cs="Arial"/>
          <w:lang w:val="en-US"/>
        </w:rPr>
      </w:pPr>
      <w:proofErr w:type="spellStart"/>
      <w:proofErr w:type="gramStart"/>
      <w:r w:rsidRPr="003F355D">
        <w:rPr>
          <w:rFonts w:ascii="Arial" w:hAnsi="Arial" w:cs="Arial"/>
          <w:lang w:val="en-US"/>
        </w:rPr>
        <w:t>Individu</w:t>
      </w:r>
      <w:proofErr w:type="spellEnd"/>
      <w:r w:rsidR="005778C1" w:rsidRPr="003F355D">
        <w:rPr>
          <w:rFonts w:ascii="Arial" w:hAnsi="Arial" w:cs="Arial"/>
          <w:lang w:val="en-US"/>
        </w:rPr>
        <w:t xml:space="preserve"> :</w:t>
      </w:r>
      <w:proofErr w:type="gramEnd"/>
      <w:r w:rsidR="005778C1" w:rsidRPr="003F355D">
        <w:rPr>
          <w:rFonts w:ascii="Arial" w:hAnsi="Arial" w:cs="Arial"/>
          <w:lang w:val="en-US"/>
        </w:rPr>
        <w:t xml:space="preserve"> </w:t>
      </w:r>
      <w:proofErr w:type="spellStart"/>
      <w:r w:rsidR="00FE4933" w:rsidRPr="003F355D">
        <w:rPr>
          <w:rFonts w:ascii="Arial" w:hAnsi="Arial" w:cs="Arial"/>
          <w:lang w:val="en-US"/>
        </w:rPr>
        <w:t>Mempraktekkan</w:t>
      </w:r>
      <w:proofErr w:type="spellEnd"/>
      <w:r w:rsidR="00FE4933" w:rsidRPr="003F355D">
        <w:rPr>
          <w:rFonts w:ascii="Arial" w:hAnsi="Arial" w:cs="Arial"/>
          <w:lang w:val="en-US"/>
        </w:rPr>
        <w:t xml:space="preserve"> Program </w:t>
      </w:r>
      <w:proofErr w:type="spellStart"/>
      <w:r w:rsidR="00FE4933" w:rsidRPr="003F355D">
        <w:rPr>
          <w:rFonts w:ascii="Arial" w:hAnsi="Arial" w:cs="Arial"/>
          <w:lang w:val="en-US"/>
        </w:rPr>
        <w:t>Sederhana</w:t>
      </w:r>
      <w:proofErr w:type="spellEnd"/>
    </w:p>
    <w:p w14:paraId="70ABF031" w14:textId="77777777" w:rsidR="003F355D" w:rsidRDefault="003F355D" w:rsidP="00C158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Arial" w:hAnsi="Arial" w:cs="Arial"/>
          <w:lang w:val="en-US"/>
        </w:rPr>
      </w:pPr>
    </w:p>
    <w:p w14:paraId="0F2A72A7" w14:textId="77777777" w:rsidR="00C15892" w:rsidRDefault="00C15892" w:rsidP="00C158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2"/>
        <w:gridCol w:w="4392"/>
        <w:gridCol w:w="5103"/>
      </w:tblGrid>
      <w:tr w:rsidR="00562DBC" w:rsidRPr="006008E7" w14:paraId="41D966E6" w14:textId="77777777" w:rsidTr="003F77DC">
        <w:tc>
          <w:tcPr>
            <w:tcW w:w="4392" w:type="dxa"/>
          </w:tcPr>
          <w:p w14:paraId="6A7D250A" w14:textId="77777777" w:rsidR="00562DBC" w:rsidRPr="006008E7" w:rsidRDefault="00562DBC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6008E7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E02EF8F" w14:textId="77777777" w:rsidR="00562DBC" w:rsidRDefault="00562DBC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6008E7">
              <w:rPr>
                <w:rFonts w:ascii="Cambria" w:hAnsi="Cambria"/>
                <w:sz w:val="24"/>
                <w:szCs w:val="24"/>
              </w:rPr>
              <w:t>Ketua Jurusan</w:t>
            </w:r>
            <w:r>
              <w:rPr>
                <w:rFonts w:ascii="Cambria" w:hAnsi="Cambria"/>
                <w:sz w:val="24"/>
                <w:szCs w:val="24"/>
              </w:rPr>
              <w:t xml:space="preserve"> Teknik Informatika dan Komputer </w:t>
            </w:r>
          </w:p>
          <w:p w14:paraId="31AD359D" w14:textId="496E0047" w:rsidR="000B0B75" w:rsidRDefault="00E8355B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cs="Calibri"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5408" behindDoc="1" locked="0" layoutInCell="1" allowOverlap="1" wp14:anchorId="1ACD7086" wp14:editId="11C1D3FB">
                  <wp:simplePos x="0" y="0"/>
                  <wp:positionH relativeFrom="column">
                    <wp:posOffset>472115</wp:posOffset>
                  </wp:positionH>
                  <wp:positionV relativeFrom="paragraph">
                    <wp:posOffset>39739</wp:posOffset>
                  </wp:positionV>
                  <wp:extent cx="1527442" cy="521142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442" cy="52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EE9AC1" w14:textId="1D07A5BD" w:rsidR="000B0B75" w:rsidRDefault="000B0B75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B3CC55" w14:textId="77777777" w:rsidR="00562DBC" w:rsidRPr="006008E7" w:rsidRDefault="00562DBC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4B2BA23" w14:textId="77777777" w:rsidR="00562DBC" w:rsidRPr="00C15892" w:rsidRDefault="00C15892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Mauldy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Laya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S.Kom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.,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M.Kom</w:t>
            </w:r>
            <w:proofErr w:type="spellEnd"/>
          </w:p>
          <w:p w14:paraId="479BA1B6" w14:textId="77777777" w:rsidR="00562DBC" w:rsidRPr="00C15892" w:rsidRDefault="00C15892" w:rsidP="000B0B75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197802112009121003</w:t>
            </w:r>
          </w:p>
        </w:tc>
        <w:tc>
          <w:tcPr>
            <w:tcW w:w="4392" w:type="dxa"/>
          </w:tcPr>
          <w:p w14:paraId="3897AA85" w14:textId="77777777" w:rsidR="00562DBC" w:rsidRPr="006008E7" w:rsidRDefault="00562DBC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D757D45" w14:textId="77777777" w:rsidR="00562DBC" w:rsidRDefault="00562DBC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6008E7">
              <w:rPr>
                <w:rFonts w:ascii="Cambria" w:hAnsi="Cambria"/>
                <w:sz w:val="24"/>
                <w:szCs w:val="24"/>
              </w:rPr>
              <w:t>Ketua Program Studi</w:t>
            </w:r>
          </w:p>
          <w:p w14:paraId="0F538873" w14:textId="2B7F2047" w:rsidR="000B0B75" w:rsidRDefault="00E8355B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cs="Calibri"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7456" behindDoc="1" locked="0" layoutInCell="1" allowOverlap="1" wp14:anchorId="216F2D82" wp14:editId="7C4EB4C8">
                  <wp:simplePos x="0" y="0"/>
                  <wp:positionH relativeFrom="column">
                    <wp:posOffset>490367</wp:posOffset>
                  </wp:positionH>
                  <wp:positionV relativeFrom="paragraph">
                    <wp:posOffset>48054</wp:posOffset>
                  </wp:positionV>
                  <wp:extent cx="1653871" cy="82614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871" cy="82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A66917" w14:textId="69936F66" w:rsidR="000B0B75" w:rsidRDefault="000B0B75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51A4B82" w14:textId="0504FD89" w:rsidR="000B0B75" w:rsidRDefault="000B0B75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CF7DE3" w14:textId="77777777" w:rsidR="000B0B75" w:rsidRDefault="000B0B75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F1D4821" w14:textId="77777777" w:rsidR="00C15892" w:rsidRPr="00C15892" w:rsidRDefault="00C15892" w:rsidP="00C1589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C15892">
              <w:rPr>
                <w:rFonts w:ascii="Cambria" w:hAnsi="Cambria"/>
                <w:sz w:val="24"/>
                <w:szCs w:val="24"/>
              </w:rPr>
              <w:t>Iwan Sonjaya , S.T., M.T.</w:t>
            </w:r>
          </w:p>
          <w:p w14:paraId="1164EB97" w14:textId="77777777" w:rsidR="000B0B75" w:rsidRPr="006008E7" w:rsidRDefault="00C15892" w:rsidP="00C1589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 w:rsidRPr="00C15892">
              <w:rPr>
                <w:rFonts w:ascii="Cambria" w:hAnsi="Cambria"/>
                <w:sz w:val="24"/>
                <w:szCs w:val="24"/>
              </w:rPr>
              <w:t xml:space="preserve"> 197605302008121002</w:t>
            </w:r>
          </w:p>
        </w:tc>
        <w:tc>
          <w:tcPr>
            <w:tcW w:w="5103" w:type="dxa"/>
          </w:tcPr>
          <w:p w14:paraId="67AEABE9" w14:textId="36A9E464" w:rsidR="00562DBC" w:rsidRPr="005221A4" w:rsidRDefault="000472FD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Depok, </w:t>
            </w:r>
            <w:r w:rsidR="00E8355B">
              <w:rPr>
                <w:rFonts w:ascii="Cambria" w:hAnsi="Cambria"/>
                <w:sz w:val="24"/>
                <w:szCs w:val="24"/>
                <w:lang w:val="en-GB"/>
              </w:rPr>
              <w:t xml:space="preserve">17 </w:t>
            </w:r>
            <w:proofErr w:type="spellStart"/>
            <w:r w:rsidR="00E8355B">
              <w:rPr>
                <w:rFonts w:ascii="Cambria" w:hAnsi="Cambria"/>
                <w:sz w:val="24"/>
                <w:szCs w:val="24"/>
                <w:lang w:val="en-GB"/>
              </w:rPr>
              <w:t>Maret</w:t>
            </w:r>
            <w:proofErr w:type="spellEnd"/>
            <w:r w:rsidR="00E8355B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>202</w:t>
            </w:r>
            <w:r w:rsidR="00E8355B">
              <w:rPr>
                <w:rFonts w:ascii="Cambria" w:hAnsi="Cambria"/>
                <w:sz w:val="24"/>
                <w:szCs w:val="24"/>
                <w:lang w:val="en-GB"/>
              </w:rPr>
              <w:t>1</w:t>
            </w:r>
          </w:p>
          <w:p w14:paraId="3306025B" w14:textId="77777777" w:rsidR="00562DBC" w:rsidRDefault="00562DBC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6008E7">
              <w:rPr>
                <w:rFonts w:ascii="Cambria" w:hAnsi="Cambria"/>
                <w:sz w:val="24"/>
                <w:szCs w:val="24"/>
              </w:rPr>
              <w:t>Penanggung Jawab MK</w:t>
            </w:r>
          </w:p>
          <w:p w14:paraId="08952871" w14:textId="32716868" w:rsidR="00D67D02" w:rsidRDefault="00E8355B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61FFA49" wp14:editId="62DF6544">
                  <wp:simplePos x="0" y="0"/>
                  <wp:positionH relativeFrom="column">
                    <wp:posOffset>784904</wp:posOffset>
                  </wp:positionH>
                  <wp:positionV relativeFrom="paragraph">
                    <wp:posOffset>90583</wp:posOffset>
                  </wp:positionV>
                  <wp:extent cx="1448236" cy="602173"/>
                  <wp:effectExtent l="0" t="0" r="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236" cy="60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3D202F" w14:textId="77777777" w:rsidR="00D67D02" w:rsidRDefault="00D67D02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D08A091" w14:textId="3CB2CD0E" w:rsidR="00D67D02" w:rsidRDefault="00D67D02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486F6" w14:textId="77777777" w:rsidR="00D67D02" w:rsidRDefault="00D67D02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BBA4C42" w14:textId="77777777" w:rsidR="00D67D02" w:rsidRDefault="000472FD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Malisa Huzaifa, </w:t>
            </w: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GB"/>
              </w:rPr>
              <w:t>S.Kom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GB"/>
              </w:rPr>
              <w:t>., M.T</w:t>
            </w:r>
          </w:p>
          <w:p w14:paraId="050C3EFF" w14:textId="77777777" w:rsidR="00C15892" w:rsidRPr="008D5EAD" w:rsidRDefault="00C15892" w:rsidP="00214CE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NIP. 199110042019032024</w:t>
            </w:r>
          </w:p>
        </w:tc>
      </w:tr>
    </w:tbl>
    <w:p w14:paraId="4C4D4A1D" w14:textId="77777777" w:rsidR="00562DBC" w:rsidRPr="006008E7" w:rsidRDefault="00562DBC" w:rsidP="00562DB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C211C17" w14:textId="77777777" w:rsidR="00871065" w:rsidRDefault="00871065" w:rsidP="00562DB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D3F8B3A" w14:textId="77777777" w:rsidR="00871065" w:rsidRDefault="00871065" w:rsidP="00562DB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9CD06FC" w14:textId="77777777" w:rsidR="00562DBC" w:rsidRPr="006008E7" w:rsidRDefault="00562DBC" w:rsidP="00562DB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lastRenderedPageBreak/>
        <w:t xml:space="preserve">CATATAN: </w:t>
      </w:r>
    </w:p>
    <w:p w14:paraId="4991E65C" w14:textId="77777777" w:rsidR="00562DBC" w:rsidRPr="006008E7" w:rsidRDefault="00562DBC" w:rsidP="00562DB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D3F3827" w14:textId="77777777" w:rsidR="00562DBC" w:rsidRPr="006008E7" w:rsidRDefault="00562DBC" w:rsidP="00592503">
      <w:pPr>
        <w:pStyle w:val="Style32"/>
        <w:widowControl/>
        <w:numPr>
          <w:ilvl w:val="0"/>
          <w:numId w:val="6"/>
        </w:numPr>
        <w:shd w:val="clear" w:color="auto" w:fill="FFFFFF"/>
        <w:spacing w:line="240" w:lineRule="auto"/>
        <w:ind w:right="10"/>
        <w:jc w:val="left"/>
        <w:rPr>
          <w:rStyle w:val="FontStyle47"/>
          <w:rFonts w:ascii="Cambria" w:hAnsi="Cambria"/>
        </w:rPr>
      </w:pPr>
      <w:r w:rsidRPr="006008E7">
        <w:rPr>
          <w:rStyle w:val="FontStyle47"/>
          <w:rFonts w:ascii="Cambria" w:hAnsi="Cambria"/>
          <w:lang w:val="en-US" w:eastAsia="en-US"/>
        </w:rPr>
        <w:t xml:space="preserve">Proses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harus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secara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interaktif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inspiratif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menyenangkan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menantang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memotivasi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untuk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berpartisipasi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aktif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memberikan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kesempatan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atas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prakarsa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kreativitas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kemandirian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bakat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minat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perkembangan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fisik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psikologis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termasuk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berkebutuhan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n-US" w:eastAsia="en-US"/>
        </w:rPr>
        <w:t>khusus</w:t>
      </w:r>
      <w:proofErr w:type="spellEnd"/>
      <w:r w:rsidRPr="006008E7">
        <w:rPr>
          <w:rStyle w:val="FontStyle47"/>
          <w:rFonts w:ascii="Cambria" w:hAnsi="Cambria"/>
          <w:lang w:val="en-US" w:eastAsia="en-US"/>
        </w:rPr>
        <w:t>.</w:t>
      </w:r>
    </w:p>
    <w:p w14:paraId="7D5A1D1C" w14:textId="77777777" w:rsidR="00562DBC" w:rsidRPr="006008E7" w:rsidRDefault="00562DBC" w:rsidP="00592503">
      <w:pPr>
        <w:pStyle w:val="Style22"/>
        <w:widowControl/>
        <w:numPr>
          <w:ilvl w:val="0"/>
          <w:numId w:val="4"/>
        </w:numPr>
        <w:shd w:val="clear" w:color="auto" w:fill="FFFFFF"/>
        <w:tabs>
          <w:tab w:val="left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proofErr w:type="spellStart"/>
      <w:r w:rsidRPr="006008E7">
        <w:rPr>
          <w:rStyle w:val="FontStyle47"/>
          <w:rFonts w:ascii="Cambria" w:hAnsi="Cambria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secara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umum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urutan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>:</w:t>
      </w:r>
    </w:p>
    <w:p w14:paraId="051BBF93" w14:textId="77777777" w:rsidR="00562DBC" w:rsidRPr="006008E7" w:rsidRDefault="00562DBC" w:rsidP="00592503">
      <w:pPr>
        <w:pStyle w:val="Style10"/>
        <w:widowControl/>
        <w:numPr>
          <w:ilvl w:val="0"/>
          <w:numId w:val="5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lang w:val="es-ES"/>
        </w:rPr>
      </w:pPr>
      <w:proofErr w:type="spellStart"/>
      <w:r w:rsidRPr="006008E7">
        <w:rPr>
          <w:rStyle w:val="FontStyle47"/>
          <w:rFonts w:ascii="Cambria" w:hAnsi="Cambria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pendahuluan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pemberian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yang</w:t>
      </w:r>
      <w:r w:rsidRPr="006008E7">
        <w:rPr>
          <w:rStyle w:val="FontStyle47"/>
          <w:rFonts w:ascii="Cambria" w:hAnsi="Cambria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komprehensif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tentang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rencana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beserta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pelaksanaannya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hasil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asesmen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dan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umpan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balik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sebelumnya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>;</w:t>
      </w:r>
    </w:p>
    <w:p w14:paraId="14911C62" w14:textId="77777777" w:rsidR="00562DBC" w:rsidRPr="006008E7" w:rsidRDefault="00562DBC" w:rsidP="00592503">
      <w:pPr>
        <w:pStyle w:val="Style10"/>
        <w:widowControl/>
        <w:numPr>
          <w:ilvl w:val="0"/>
          <w:numId w:val="5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lang w:val="es-ES"/>
        </w:rPr>
      </w:pPr>
      <w:proofErr w:type="spellStart"/>
      <w:r w:rsidRPr="006008E7">
        <w:rPr>
          <w:rStyle w:val="FontStyle47"/>
          <w:rFonts w:ascii="Cambria" w:hAnsi="Cambria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inti,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belajar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penggunaan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metode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menjamin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tercapainya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kemampuan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tertentu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dirancang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lang w:val="es-ES" w:eastAsia="en-US"/>
        </w:rPr>
        <w:t>kurikulum</w:t>
      </w:r>
      <w:proofErr w:type="spellEnd"/>
      <w:r w:rsidRPr="006008E7">
        <w:rPr>
          <w:rStyle w:val="FontStyle47"/>
          <w:rFonts w:ascii="Cambria" w:hAnsi="Cambria"/>
          <w:lang w:val="es-ES" w:eastAsia="en-US"/>
        </w:rPr>
        <w:t>;</w:t>
      </w:r>
    </w:p>
    <w:p w14:paraId="1DFA9500" w14:textId="77777777" w:rsidR="00562DBC" w:rsidRPr="00231DE1" w:rsidRDefault="00562DBC" w:rsidP="00592503">
      <w:pPr>
        <w:pStyle w:val="Style10"/>
        <w:numPr>
          <w:ilvl w:val="0"/>
          <w:numId w:val="5"/>
        </w:numPr>
        <w:shd w:val="clear" w:color="auto" w:fill="FFFFFF"/>
        <w:tabs>
          <w:tab w:val="left" w:pos="220"/>
          <w:tab w:val="left" w:pos="706"/>
        </w:tabs>
        <w:spacing w:after="320" w:line="240" w:lineRule="auto"/>
        <w:ind w:left="720" w:hanging="360"/>
        <w:jc w:val="left"/>
        <w:rPr>
          <w:lang w:val="en-US"/>
        </w:rPr>
      </w:pPr>
      <w:proofErr w:type="spellStart"/>
      <w:r w:rsidRPr="00231DE1">
        <w:rPr>
          <w:rStyle w:val="FontStyle47"/>
          <w:rFonts w:ascii="Cambria" w:hAnsi="Cambria"/>
          <w:lang w:val="es-ES" w:eastAsia="en-US"/>
        </w:rPr>
        <w:t>Kegiatan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proofErr w:type="gramStart"/>
      <w:r w:rsidRPr="00231DE1">
        <w:rPr>
          <w:rStyle w:val="FontStyle47"/>
          <w:rFonts w:ascii="Cambria" w:hAnsi="Cambria"/>
          <w:lang w:val="es-ES" w:eastAsia="en-US"/>
        </w:rPr>
        <w:t>penutup,merupakan</w:t>
      </w:r>
      <w:proofErr w:type="spellEnd"/>
      <w:proofErr w:type="gram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kegiatan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refleksi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atas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suasana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dan</w:t>
      </w:r>
      <w:r w:rsidRPr="00231DE1">
        <w:rPr>
          <w:rStyle w:val="FontStyle47"/>
          <w:rFonts w:ascii="Cambria" w:hAnsi="Cambria"/>
          <w:lang w:val="es-ES" w:eastAsia="en-US"/>
        </w:rPr>
        <w:br/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capaian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pembelajaran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yang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telah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dihasilkan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,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serta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informasi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tahapan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pembelajaran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 xml:space="preserve"> </w:t>
      </w:r>
      <w:proofErr w:type="spellStart"/>
      <w:r w:rsidRPr="00231DE1">
        <w:rPr>
          <w:rStyle w:val="FontStyle47"/>
          <w:rFonts w:ascii="Cambria" w:hAnsi="Cambria"/>
          <w:lang w:val="es-ES" w:eastAsia="en-US"/>
        </w:rPr>
        <w:t>berikutnya</w:t>
      </w:r>
      <w:proofErr w:type="spellEnd"/>
      <w:r w:rsidRPr="00231DE1">
        <w:rPr>
          <w:rStyle w:val="FontStyle47"/>
          <w:rFonts w:ascii="Cambria" w:hAnsi="Cambria"/>
          <w:lang w:val="es-ES" w:eastAsia="en-US"/>
        </w:rPr>
        <w:t>.</w:t>
      </w:r>
    </w:p>
    <w:p w14:paraId="3132D9B9" w14:textId="25934810" w:rsidR="007D4DE3" w:rsidRDefault="007D4DE3" w:rsidP="00B70EAB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E404BB5" w14:textId="7FA77972" w:rsidR="00E272E3" w:rsidRDefault="00E272E3" w:rsidP="00B70EAB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6EB19E7" w14:textId="144D86C4" w:rsidR="00517620" w:rsidRDefault="00517620" w:rsidP="00B70EAB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D37CA7E" w14:textId="606033F0" w:rsidR="00517620" w:rsidRDefault="00517620" w:rsidP="00B70EAB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65B57B3E" w14:textId="7E45D96E" w:rsidR="00517620" w:rsidRDefault="00517620" w:rsidP="00B70EAB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8B33DFB" w14:textId="6F5DAB1C" w:rsidR="00517620" w:rsidRDefault="00517620" w:rsidP="00B70EAB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517620" w:rsidSect="0051762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AAED" w14:textId="77777777" w:rsidR="00B12D50" w:rsidRDefault="00B12D50" w:rsidP="00F0211C">
      <w:pPr>
        <w:spacing w:after="0" w:line="240" w:lineRule="auto"/>
      </w:pPr>
      <w:r>
        <w:separator/>
      </w:r>
    </w:p>
  </w:endnote>
  <w:endnote w:type="continuationSeparator" w:id="0">
    <w:p w14:paraId="01FE9594" w14:textId="77777777" w:rsidR="00B12D50" w:rsidRDefault="00B12D50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DEA" w14:textId="77777777" w:rsidR="003376B3" w:rsidRDefault="003376B3" w:rsidP="00EE3710">
    <w:pPr>
      <w:pStyle w:val="Footer"/>
      <w:jc w:val="center"/>
    </w:pPr>
  </w:p>
  <w:p w14:paraId="02DFC75F" w14:textId="77777777" w:rsidR="003376B3" w:rsidRDefault="00337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E7A1" w14:textId="77777777" w:rsidR="00B12D50" w:rsidRDefault="00B12D50" w:rsidP="00F0211C">
      <w:pPr>
        <w:spacing w:after="0" w:line="240" w:lineRule="auto"/>
      </w:pPr>
      <w:r>
        <w:separator/>
      </w:r>
    </w:p>
  </w:footnote>
  <w:footnote w:type="continuationSeparator" w:id="0">
    <w:p w14:paraId="27BADD79" w14:textId="77777777" w:rsidR="00B12D50" w:rsidRDefault="00B12D50" w:rsidP="00F0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8A8F" w14:textId="77777777" w:rsidR="004D2167" w:rsidRDefault="004D2167">
    <w:pPr>
      <w:pStyle w:val="Header"/>
    </w:pPr>
  </w:p>
  <w:p w14:paraId="6ADF8416" w14:textId="77777777" w:rsidR="004D2167" w:rsidRDefault="004D2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09B5939"/>
    <w:multiLevelType w:val="hybridMultilevel"/>
    <w:tmpl w:val="49A22EEC"/>
    <w:lvl w:ilvl="0" w:tplc="6AF48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5B7ECE"/>
    <w:multiLevelType w:val="hybridMultilevel"/>
    <w:tmpl w:val="D9A666EC"/>
    <w:lvl w:ilvl="0" w:tplc="97A2B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54674E"/>
    <w:multiLevelType w:val="hybridMultilevel"/>
    <w:tmpl w:val="68B0A89C"/>
    <w:lvl w:ilvl="0" w:tplc="E5BE516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6D437C"/>
    <w:multiLevelType w:val="hybridMultilevel"/>
    <w:tmpl w:val="70585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601E9E"/>
    <w:multiLevelType w:val="hybridMultilevel"/>
    <w:tmpl w:val="8D2096DA"/>
    <w:lvl w:ilvl="0" w:tplc="4008C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18" w15:restartNumberingAfterBreak="0">
    <w:nsid w:val="0BA86174"/>
    <w:multiLevelType w:val="hybridMultilevel"/>
    <w:tmpl w:val="E9529ADE"/>
    <w:lvl w:ilvl="0" w:tplc="40D8F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0834E5"/>
    <w:multiLevelType w:val="hybridMultilevel"/>
    <w:tmpl w:val="C89452C0"/>
    <w:lvl w:ilvl="0" w:tplc="333E2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3B5588"/>
    <w:multiLevelType w:val="hybridMultilevel"/>
    <w:tmpl w:val="04A0D190"/>
    <w:lvl w:ilvl="0" w:tplc="4008C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0E6A9C"/>
    <w:multiLevelType w:val="hybridMultilevel"/>
    <w:tmpl w:val="F44A80FA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2" w15:restartNumberingAfterBreak="0">
    <w:nsid w:val="1286460A"/>
    <w:multiLevelType w:val="hybridMultilevel"/>
    <w:tmpl w:val="4A4489C0"/>
    <w:lvl w:ilvl="0" w:tplc="9C643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39114F"/>
    <w:multiLevelType w:val="hybridMultilevel"/>
    <w:tmpl w:val="7EBA437E"/>
    <w:lvl w:ilvl="0" w:tplc="B07E7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B00349"/>
    <w:multiLevelType w:val="hybridMultilevel"/>
    <w:tmpl w:val="75826C7C"/>
    <w:lvl w:ilvl="0" w:tplc="A306C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7F63A0"/>
    <w:multiLevelType w:val="hybridMultilevel"/>
    <w:tmpl w:val="95B244FE"/>
    <w:lvl w:ilvl="0" w:tplc="AB08D1C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A36F84"/>
    <w:multiLevelType w:val="hybridMultilevel"/>
    <w:tmpl w:val="B4E4FE06"/>
    <w:lvl w:ilvl="0" w:tplc="0136F5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7F4023"/>
    <w:multiLevelType w:val="hybridMultilevel"/>
    <w:tmpl w:val="7EBA1638"/>
    <w:lvl w:ilvl="0" w:tplc="BE5AF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875E1B"/>
    <w:multiLevelType w:val="hybridMultilevel"/>
    <w:tmpl w:val="AAFAE8F6"/>
    <w:lvl w:ilvl="0" w:tplc="A33482E2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813544"/>
    <w:multiLevelType w:val="hybridMultilevel"/>
    <w:tmpl w:val="451A6EA2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A844F0"/>
    <w:multiLevelType w:val="hybridMultilevel"/>
    <w:tmpl w:val="9CE8F47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E45B69"/>
    <w:multiLevelType w:val="hybridMultilevel"/>
    <w:tmpl w:val="C7047C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162D34"/>
    <w:multiLevelType w:val="hybridMultilevel"/>
    <w:tmpl w:val="B94082CA"/>
    <w:lvl w:ilvl="0" w:tplc="BFA6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ED6"/>
    <w:multiLevelType w:val="hybridMultilevel"/>
    <w:tmpl w:val="8EA6FD62"/>
    <w:lvl w:ilvl="0" w:tplc="1EF27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7025FB"/>
    <w:multiLevelType w:val="hybridMultilevel"/>
    <w:tmpl w:val="6E2627CC"/>
    <w:lvl w:ilvl="0" w:tplc="8F88F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691867"/>
    <w:multiLevelType w:val="hybridMultilevel"/>
    <w:tmpl w:val="A56A853A"/>
    <w:lvl w:ilvl="0" w:tplc="3E7C9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C3041D"/>
    <w:multiLevelType w:val="hybridMultilevel"/>
    <w:tmpl w:val="5F465B50"/>
    <w:lvl w:ilvl="0" w:tplc="8DBAB28E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C05B99"/>
    <w:multiLevelType w:val="hybridMultilevel"/>
    <w:tmpl w:val="3BB28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2C0287"/>
    <w:multiLevelType w:val="hybridMultilevel"/>
    <w:tmpl w:val="549AE98C"/>
    <w:lvl w:ilvl="0" w:tplc="15026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690B41"/>
    <w:multiLevelType w:val="hybridMultilevel"/>
    <w:tmpl w:val="E89674FE"/>
    <w:lvl w:ilvl="0" w:tplc="48A8D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B87970"/>
    <w:multiLevelType w:val="hybridMultilevel"/>
    <w:tmpl w:val="30AC8CD0"/>
    <w:lvl w:ilvl="0" w:tplc="23083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E532BC"/>
    <w:multiLevelType w:val="singleLevel"/>
    <w:tmpl w:val="F6E8D7E6"/>
    <w:lvl w:ilvl="0">
      <w:start w:val="2"/>
      <w:numFmt w:val="decimal"/>
      <w:lvlText w:val="(%1)"/>
      <w:legacy w:legacy="1" w:legacySpace="0" w:legacyIndent="437"/>
      <w:lvlJc w:val="left"/>
      <w:rPr>
        <w:rFonts w:ascii="Bookman Old Style" w:hAnsi="Bookman Old Style" w:cs="Times New Roman" w:hint="default"/>
      </w:rPr>
    </w:lvl>
  </w:abstractNum>
  <w:abstractNum w:abstractNumId="42" w15:restartNumberingAfterBreak="0">
    <w:nsid w:val="49371115"/>
    <w:multiLevelType w:val="hybridMultilevel"/>
    <w:tmpl w:val="03D67C78"/>
    <w:lvl w:ilvl="0" w:tplc="71868F3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63EE7"/>
    <w:multiLevelType w:val="hybridMultilevel"/>
    <w:tmpl w:val="CB50467A"/>
    <w:lvl w:ilvl="0" w:tplc="BE4E3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9B19DC"/>
    <w:multiLevelType w:val="hybridMultilevel"/>
    <w:tmpl w:val="750A68B2"/>
    <w:lvl w:ilvl="0" w:tplc="54AA6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E01244"/>
    <w:multiLevelType w:val="hybridMultilevel"/>
    <w:tmpl w:val="6CD0D610"/>
    <w:lvl w:ilvl="0" w:tplc="DBA26A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F7FB8"/>
    <w:multiLevelType w:val="hybridMultilevel"/>
    <w:tmpl w:val="3494648E"/>
    <w:lvl w:ilvl="0" w:tplc="5E9CE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5F144C"/>
    <w:multiLevelType w:val="hybridMultilevel"/>
    <w:tmpl w:val="50CAEEC8"/>
    <w:lvl w:ilvl="0" w:tplc="3A46039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632AD7"/>
    <w:multiLevelType w:val="hybridMultilevel"/>
    <w:tmpl w:val="984400B2"/>
    <w:lvl w:ilvl="0" w:tplc="E50ED3C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9F18F6"/>
    <w:multiLevelType w:val="hybridMultilevel"/>
    <w:tmpl w:val="1D080D14"/>
    <w:lvl w:ilvl="0" w:tplc="32AA0A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4C161C"/>
    <w:multiLevelType w:val="hybridMultilevel"/>
    <w:tmpl w:val="063A52B6"/>
    <w:lvl w:ilvl="0" w:tplc="2D94F2CC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A75B2A"/>
    <w:multiLevelType w:val="hybridMultilevel"/>
    <w:tmpl w:val="59CA2E6E"/>
    <w:lvl w:ilvl="0" w:tplc="F2CE7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210719"/>
    <w:multiLevelType w:val="hybridMultilevel"/>
    <w:tmpl w:val="E9E2381A"/>
    <w:lvl w:ilvl="0" w:tplc="FC8C17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8B631F"/>
    <w:multiLevelType w:val="hybridMultilevel"/>
    <w:tmpl w:val="706694FE"/>
    <w:lvl w:ilvl="0" w:tplc="4B62755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064AF9"/>
    <w:multiLevelType w:val="hybridMultilevel"/>
    <w:tmpl w:val="D4624976"/>
    <w:lvl w:ilvl="0" w:tplc="E7D2F00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EFE66EE"/>
    <w:multiLevelType w:val="hybridMultilevel"/>
    <w:tmpl w:val="06CC3EF2"/>
    <w:lvl w:ilvl="0" w:tplc="7B04E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3F3719"/>
    <w:multiLevelType w:val="hybridMultilevel"/>
    <w:tmpl w:val="DDEE9F32"/>
    <w:lvl w:ilvl="0" w:tplc="BD8891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FF0360"/>
    <w:multiLevelType w:val="hybridMultilevel"/>
    <w:tmpl w:val="7B6A02CA"/>
    <w:lvl w:ilvl="0" w:tplc="6972BF18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63D5534"/>
    <w:multiLevelType w:val="hybridMultilevel"/>
    <w:tmpl w:val="F3D00124"/>
    <w:lvl w:ilvl="0" w:tplc="12A47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1F3DC9"/>
    <w:multiLevelType w:val="hybridMultilevel"/>
    <w:tmpl w:val="054A4126"/>
    <w:lvl w:ilvl="0" w:tplc="4008C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3603B4"/>
    <w:multiLevelType w:val="hybridMultilevel"/>
    <w:tmpl w:val="52EA35C6"/>
    <w:lvl w:ilvl="0" w:tplc="40124488">
      <w:start w:val="3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861069"/>
    <w:multiLevelType w:val="hybridMultilevel"/>
    <w:tmpl w:val="7F02E374"/>
    <w:lvl w:ilvl="0" w:tplc="3DD43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6"/>
  </w:num>
  <w:num w:numId="4">
    <w:abstractNumId w:val="41"/>
  </w:num>
  <w:num w:numId="5">
    <w:abstractNumId w:val="17"/>
  </w:num>
  <w:num w:numId="6">
    <w:abstractNumId w:val="21"/>
  </w:num>
  <w:num w:numId="7">
    <w:abstractNumId w:val="42"/>
  </w:num>
  <w:num w:numId="8">
    <w:abstractNumId w:val="60"/>
  </w:num>
  <w:num w:numId="9">
    <w:abstractNumId w:val="29"/>
  </w:num>
  <w:num w:numId="10">
    <w:abstractNumId w:val="53"/>
  </w:num>
  <w:num w:numId="11">
    <w:abstractNumId w:val="48"/>
  </w:num>
  <w:num w:numId="12">
    <w:abstractNumId w:val="45"/>
  </w:num>
  <w:num w:numId="13">
    <w:abstractNumId w:val="30"/>
  </w:num>
  <w:num w:numId="14">
    <w:abstractNumId w:val="43"/>
  </w:num>
  <w:num w:numId="15">
    <w:abstractNumId w:val="22"/>
  </w:num>
  <w:num w:numId="16">
    <w:abstractNumId w:val="13"/>
  </w:num>
  <w:num w:numId="17">
    <w:abstractNumId w:val="54"/>
  </w:num>
  <w:num w:numId="18">
    <w:abstractNumId w:val="47"/>
  </w:num>
  <w:num w:numId="19">
    <w:abstractNumId w:val="57"/>
  </w:num>
  <w:num w:numId="20">
    <w:abstractNumId w:val="28"/>
  </w:num>
  <w:num w:numId="21">
    <w:abstractNumId w:val="50"/>
  </w:num>
  <w:num w:numId="22">
    <w:abstractNumId w:val="26"/>
  </w:num>
  <w:num w:numId="23">
    <w:abstractNumId w:val="56"/>
  </w:num>
  <w:num w:numId="24">
    <w:abstractNumId w:val="25"/>
  </w:num>
  <w:num w:numId="25">
    <w:abstractNumId w:val="49"/>
  </w:num>
  <w:num w:numId="26">
    <w:abstractNumId w:val="20"/>
  </w:num>
  <w:num w:numId="27">
    <w:abstractNumId w:val="46"/>
  </w:num>
  <w:num w:numId="28">
    <w:abstractNumId w:val="12"/>
  </w:num>
  <w:num w:numId="29">
    <w:abstractNumId w:val="39"/>
  </w:num>
  <w:num w:numId="30">
    <w:abstractNumId w:val="24"/>
  </w:num>
  <w:num w:numId="31">
    <w:abstractNumId w:val="51"/>
  </w:num>
  <w:num w:numId="32">
    <w:abstractNumId w:val="52"/>
  </w:num>
  <w:num w:numId="33">
    <w:abstractNumId w:val="27"/>
  </w:num>
  <w:num w:numId="34">
    <w:abstractNumId w:val="16"/>
  </w:num>
  <w:num w:numId="35">
    <w:abstractNumId w:val="59"/>
  </w:num>
  <w:num w:numId="36">
    <w:abstractNumId w:val="38"/>
  </w:num>
  <w:num w:numId="37">
    <w:abstractNumId w:val="44"/>
  </w:num>
  <w:num w:numId="38">
    <w:abstractNumId w:val="15"/>
  </w:num>
  <w:num w:numId="39">
    <w:abstractNumId w:val="31"/>
  </w:num>
  <w:num w:numId="40">
    <w:abstractNumId w:val="37"/>
  </w:num>
  <w:num w:numId="41">
    <w:abstractNumId w:val="33"/>
  </w:num>
  <w:num w:numId="42">
    <w:abstractNumId w:val="23"/>
  </w:num>
  <w:num w:numId="43">
    <w:abstractNumId w:val="58"/>
  </w:num>
  <w:num w:numId="44">
    <w:abstractNumId w:val="40"/>
  </w:num>
  <w:num w:numId="45">
    <w:abstractNumId w:val="19"/>
  </w:num>
  <w:num w:numId="46">
    <w:abstractNumId w:val="34"/>
  </w:num>
  <w:num w:numId="47">
    <w:abstractNumId w:val="35"/>
  </w:num>
  <w:num w:numId="48">
    <w:abstractNumId w:val="55"/>
  </w:num>
  <w:num w:numId="49">
    <w:abstractNumId w:val="18"/>
  </w:num>
  <w:num w:numId="50">
    <w:abstractNumId w:val="11"/>
  </w:num>
  <w:num w:numId="51">
    <w:abstractNumId w:val="32"/>
  </w:num>
  <w:num w:numId="52">
    <w:abstractNumId w:val="6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1C"/>
    <w:rsid w:val="00002963"/>
    <w:rsid w:val="0002430E"/>
    <w:rsid w:val="0004387C"/>
    <w:rsid w:val="00046DA7"/>
    <w:rsid w:val="000472FD"/>
    <w:rsid w:val="000520D0"/>
    <w:rsid w:val="000538EE"/>
    <w:rsid w:val="0005488C"/>
    <w:rsid w:val="00060ABC"/>
    <w:rsid w:val="000637A1"/>
    <w:rsid w:val="00064F6A"/>
    <w:rsid w:val="00077468"/>
    <w:rsid w:val="0008644F"/>
    <w:rsid w:val="00091A90"/>
    <w:rsid w:val="00093C5D"/>
    <w:rsid w:val="000A1336"/>
    <w:rsid w:val="000B0B75"/>
    <w:rsid w:val="000C3652"/>
    <w:rsid w:val="000D238C"/>
    <w:rsid w:val="000D26C3"/>
    <w:rsid w:val="000E06E8"/>
    <w:rsid w:val="000F479D"/>
    <w:rsid w:val="000F6448"/>
    <w:rsid w:val="00100FD9"/>
    <w:rsid w:val="0010104F"/>
    <w:rsid w:val="001062FB"/>
    <w:rsid w:val="001116E5"/>
    <w:rsid w:val="00112902"/>
    <w:rsid w:val="00114825"/>
    <w:rsid w:val="00117CE2"/>
    <w:rsid w:val="001332F1"/>
    <w:rsid w:val="001416DB"/>
    <w:rsid w:val="001512D1"/>
    <w:rsid w:val="00151B32"/>
    <w:rsid w:val="0016046D"/>
    <w:rsid w:val="0018010C"/>
    <w:rsid w:val="001811AD"/>
    <w:rsid w:val="00185AD7"/>
    <w:rsid w:val="0019095E"/>
    <w:rsid w:val="00193D31"/>
    <w:rsid w:val="001B5798"/>
    <w:rsid w:val="001B7D91"/>
    <w:rsid w:val="001C4544"/>
    <w:rsid w:val="001D148B"/>
    <w:rsid w:val="001D26A7"/>
    <w:rsid w:val="001D48CA"/>
    <w:rsid w:val="001E037A"/>
    <w:rsid w:val="00214CE0"/>
    <w:rsid w:val="0022685E"/>
    <w:rsid w:val="00231DE1"/>
    <w:rsid w:val="00235AE6"/>
    <w:rsid w:val="00240DD5"/>
    <w:rsid w:val="002479E6"/>
    <w:rsid w:val="00262F42"/>
    <w:rsid w:val="00265FC7"/>
    <w:rsid w:val="00267524"/>
    <w:rsid w:val="00271CA6"/>
    <w:rsid w:val="0027693D"/>
    <w:rsid w:val="002A47AA"/>
    <w:rsid w:val="002C74AA"/>
    <w:rsid w:val="003009D7"/>
    <w:rsid w:val="0030477E"/>
    <w:rsid w:val="003234FE"/>
    <w:rsid w:val="0033167E"/>
    <w:rsid w:val="00332A82"/>
    <w:rsid w:val="00333DCE"/>
    <w:rsid w:val="003376B3"/>
    <w:rsid w:val="00351E48"/>
    <w:rsid w:val="003564CD"/>
    <w:rsid w:val="00376E0D"/>
    <w:rsid w:val="00376E93"/>
    <w:rsid w:val="003966B6"/>
    <w:rsid w:val="0039753A"/>
    <w:rsid w:val="003C0657"/>
    <w:rsid w:val="003C1B11"/>
    <w:rsid w:val="003D79AF"/>
    <w:rsid w:val="003E0395"/>
    <w:rsid w:val="003E2655"/>
    <w:rsid w:val="003E2FF8"/>
    <w:rsid w:val="003E46FF"/>
    <w:rsid w:val="003F355D"/>
    <w:rsid w:val="003F5FAE"/>
    <w:rsid w:val="003F6F88"/>
    <w:rsid w:val="003F77DC"/>
    <w:rsid w:val="00403F63"/>
    <w:rsid w:val="00407220"/>
    <w:rsid w:val="004136E6"/>
    <w:rsid w:val="00430261"/>
    <w:rsid w:val="004348B9"/>
    <w:rsid w:val="004434A6"/>
    <w:rsid w:val="00445F66"/>
    <w:rsid w:val="0044649C"/>
    <w:rsid w:val="004469CA"/>
    <w:rsid w:val="0044747D"/>
    <w:rsid w:val="00461598"/>
    <w:rsid w:val="00464793"/>
    <w:rsid w:val="0047127F"/>
    <w:rsid w:val="00484B97"/>
    <w:rsid w:val="0048787A"/>
    <w:rsid w:val="00495684"/>
    <w:rsid w:val="004A1E99"/>
    <w:rsid w:val="004D2167"/>
    <w:rsid w:val="004E111D"/>
    <w:rsid w:val="004E215A"/>
    <w:rsid w:val="004F6C03"/>
    <w:rsid w:val="0051307F"/>
    <w:rsid w:val="00517620"/>
    <w:rsid w:val="00520C5A"/>
    <w:rsid w:val="00520D77"/>
    <w:rsid w:val="005221A4"/>
    <w:rsid w:val="005227D6"/>
    <w:rsid w:val="00533B5A"/>
    <w:rsid w:val="00534301"/>
    <w:rsid w:val="00536A34"/>
    <w:rsid w:val="00543F1A"/>
    <w:rsid w:val="00546F2A"/>
    <w:rsid w:val="00550AB1"/>
    <w:rsid w:val="0055287A"/>
    <w:rsid w:val="005547BD"/>
    <w:rsid w:val="00562DBC"/>
    <w:rsid w:val="00567303"/>
    <w:rsid w:val="005778C1"/>
    <w:rsid w:val="005778F9"/>
    <w:rsid w:val="00592503"/>
    <w:rsid w:val="005974F6"/>
    <w:rsid w:val="005A2CD0"/>
    <w:rsid w:val="005A39D4"/>
    <w:rsid w:val="005A72B3"/>
    <w:rsid w:val="005B1EA7"/>
    <w:rsid w:val="005D1833"/>
    <w:rsid w:val="005D6F36"/>
    <w:rsid w:val="005F7367"/>
    <w:rsid w:val="006068F6"/>
    <w:rsid w:val="006127FF"/>
    <w:rsid w:val="006148CB"/>
    <w:rsid w:val="006224D4"/>
    <w:rsid w:val="006234E2"/>
    <w:rsid w:val="00630C0E"/>
    <w:rsid w:val="00644B57"/>
    <w:rsid w:val="006525C0"/>
    <w:rsid w:val="00656409"/>
    <w:rsid w:val="00667FD5"/>
    <w:rsid w:val="00677D37"/>
    <w:rsid w:val="006B6B7F"/>
    <w:rsid w:val="006C5E4B"/>
    <w:rsid w:val="006D2050"/>
    <w:rsid w:val="00713FD8"/>
    <w:rsid w:val="007245F1"/>
    <w:rsid w:val="007256F8"/>
    <w:rsid w:val="007601BB"/>
    <w:rsid w:val="007700F1"/>
    <w:rsid w:val="007705B0"/>
    <w:rsid w:val="007A28E1"/>
    <w:rsid w:val="007A4A2C"/>
    <w:rsid w:val="007B34AE"/>
    <w:rsid w:val="007C62E0"/>
    <w:rsid w:val="007D4DE3"/>
    <w:rsid w:val="007E139A"/>
    <w:rsid w:val="007E4A5C"/>
    <w:rsid w:val="007F3735"/>
    <w:rsid w:val="007F3920"/>
    <w:rsid w:val="0081563B"/>
    <w:rsid w:val="00824A38"/>
    <w:rsid w:val="0083481D"/>
    <w:rsid w:val="008443C1"/>
    <w:rsid w:val="00864101"/>
    <w:rsid w:val="008700F5"/>
    <w:rsid w:val="00871065"/>
    <w:rsid w:val="008716F9"/>
    <w:rsid w:val="008A60FA"/>
    <w:rsid w:val="008A7840"/>
    <w:rsid w:val="008B2354"/>
    <w:rsid w:val="008D5141"/>
    <w:rsid w:val="008D5EAD"/>
    <w:rsid w:val="008E0E08"/>
    <w:rsid w:val="008F3CB8"/>
    <w:rsid w:val="00911B4F"/>
    <w:rsid w:val="0091374B"/>
    <w:rsid w:val="00922613"/>
    <w:rsid w:val="00942AB7"/>
    <w:rsid w:val="00947793"/>
    <w:rsid w:val="009507A9"/>
    <w:rsid w:val="00950A48"/>
    <w:rsid w:val="00951A4B"/>
    <w:rsid w:val="0095394E"/>
    <w:rsid w:val="00955781"/>
    <w:rsid w:val="00956895"/>
    <w:rsid w:val="00975605"/>
    <w:rsid w:val="00975BB6"/>
    <w:rsid w:val="00982086"/>
    <w:rsid w:val="009904E8"/>
    <w:rsid w:val="00995C3B"/>
    <w:rsid w:val="0099635E"/>
    <w:rsid w:val="009A6F20"/>
    <w:rsid w:val="009A7260"/>
    <w:rsid w:val="009B295F"/>
    <w:rsid w:val="009D0B7F"/>
    <w:rsid w:val="009D4959"/>
    <w:rsid w:val="009F0238"/>
    <w:rsid w:val="00A138B2"/>
    <w:rsid w:val="00A15FB9"/>
    <w:rsid w:val="00A359F4"/>
    <w:rsid w:val="00A3612D"/>
    <w:rsid w:val="00A3643B"/>
    <w:rsid w:val="00A43E7D"/>
    <w:rsid w:val="00A5528F"/>
    <w:rsid w:val="00A637FB"/>
    <w:rsid w:val="00AC5A80"/>
    <w:rsid w:val="00AD079A"/>
    <w:rsid w:val="00AD2D45"/>
    <w:rsid w:val="00AD72B5"/>
    <w:rsid w:val="00AE5F61"/>
    <w:rsid w:val="00AF04BF"/>
    <w:rsid w:val="00AF1220"/>
    <w:rsid w:val="00AF13AD"/>
    <w:rsid w:val="00AF1408"/>
    <w:rsid w:val="00B03996"/>
    <w:rsid w:val="00B12D50"/>
    <w:rsid w:val="00B15175"/>
    <w:rsid w:val="00B151DB"/>
    <w:rsid w:val="00B17DC4"/>
    <w:rsid w:val="00B27554"/>
    <w:rsid w:val="00B33D1B"/>
    <w:rsid w:val="00B544E6"/>
    <w:rsid w:val="00B554F2"/>
    <w:rsid w:val="00B70EAB"/>
    <w:rsid w:val="00B751FC"/>
    <w:rsid w:val="00B81CCB"/>
    <w:rsid w:val="00B848FB"/>
    <w:rsid w:val="00B94242"/>
    <w:rsid w:val="00BB42FF"/>
    <w:rsid w:val="00BB653F"/>
    <w:rsid w:val="00BC3293"/>
    <w:rsid w:val="00BD08EE"/>
    <w:rsid w:val="00BD3A94"/>
    <w:rsid w:val="00BD5656"/>
    <w:rsid w:val="00BE54C5"/>
    <w:rsid w:val="00BE56E2"/>
    <w:rsid w:val="00BF31E3"/>
    <w:rsid w:val="00BF4C79"/>
    <w:rsid w:val="00C03728"/>
    <w:rsid w:val="00C10E6A"/>
    <w:rsid w:val="00C15892"/>
    <w:rsid w:val="00C15DB4"/>
    <w:rsid w:val="00C24498"/>
    <w:rsid w:val="00C244F2"/>
    <w:rsid w:val="00C250CF"/>
    <w:rsid w:val="00C26161"/>
    <w:rsid w:val="00C43E12"/>
    <w:rsid w:val="00C519AB"/>
    <w:rsid w:val="00C57981"/>
    <w:rsid w:val="00C6185C"/>
    <w:rsid w:val="00C64BB7"/>
    <w:rsid w:val="00C841E9"/>
    <w:rsid w:val="00C865E6"/>
    <w:rsid w:val="00C87992"/>
    <w:rsid w:val="00C90CA5"/>
    <w:rsid w:val="00C93140"/>
    <w:rsid w:val="00C95ECB"/>
    <w:rsid w:val="00CA655A"/>
    <w:rsid w:val="00CC1169"/>
    <w:rsid w:val="00CC357E"/>
    <w:rsid w:val="00CC6BD7"/>
    <w:rsid w:val="00CE51F1"/>
    <w:rsid w:val="00D2012C"/>
    <w:rsid w:val="00D2405E"/>
    <w:rsid w:val="00D459A0"/>
    <w:rsid w:val="00D5454B"/>
    <w:rsid w:val="00D60865"/>
    <w:rsid w:val="00D61B43"/>
    <w:rsid w:val="00D66E39"/>
    <w:rsid w:val="00D67D02"/>
    <w:rsid w:val="00D75549"/>
    <w:rsid w:val="00D8042D"/>
    <w:rsid w:val="00D84D9D"/>
    <w:rsid w:val="00DA318B"/>
    <w:rsid w:val="00DC7BD7"/>
    <w:rsid w:val="00DD6CF5"/>
    <w:rsid w:val="00DE0DD9"/>
    <w:rsid w:val="00DF1D0F"/>
    <w:rsid w:val="00DF2F7B"/>
    <w:rsid w:val="00E133B7"/>
    <w:rsid w:val="00E21634"/>
    <w:rsid w:val="00E21F7E"/>
    <w:rsid w:val="00E272E3"/>
    <w:rsid w:val="00E3615F"/>
    <w:rsid w:val="00E4459F"/>
    <w:rsid w:val="00E454D0"/>
    <w:rsid w:val="00E56E4E"/>
    <w:rsid w:val="00E6677B"/>
    <w:rsid w:val="00E7056E"/>
    <w:rsid w:val="00E73B79"/>
    <w:rsid w:val="00E77E2B"/>
    <w:rsid w:val="00E822FF"/>
    <w:rsid w:val="00E8355B"/>
    <w:rsid w:val="00E86A47"/>
    <w:rsid w:val="00E872B1"/>
    <w:rsid w:val="00EB3509"/>
    <w:rsid w:val="00EC596F"/>
    <w:rsid w:val="00ED526E"/>
    <w:rsid w:val="00ED5664"/>
    <w:rsid w:val="00EE0A47"/>
    <w:rsid w:val="00EE3710"/>
    <w:rsid w:val="00EE4976"/>
    <w:rsid w:val="00F0211C"/>
    <w:rsid w:val="00F078EE"/>
    <w:rsid w:val="00F141BA"/>
    <w:rsid w:val="00F211A8"/>
    <w:rsid w:val="00F36C1E"/>
    <w:rsid w:val="00F57332"/>
    <w:rsid w:val="00F72563"/>
    <w:rsid w:val="00F85858"/>
    <w:rsid w:val="00F921B4"/>
    <w:rsid w:val="00F95FA3"/>
    <w:rsid w:val="00FA759E"/>
    <w:rsid w:val="00FB335D"/>
    <w:rsid w:val="00FC5E87"/>
    <w:rsid w:val="00FD3A7A"/>
    <w:rsid w:val="00FE1AA8"/>
    <w:rsid w:val="00FE4933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69847F"/>
  <w15:chartTrackingRefBased/>
  <w15:docId w15:val="{0FF01155-B3CA-4992-8ACD-6C2E5279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3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39"/>
    <w:rsid w:val="00F0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1C"/>
  </w:style>
  <w:style w:type="character" w:styleId="Hyperlink">
    <w:name w:val="Hyperlink"/>
    <w:uiPriority w:val="99"/>
    <w:unhideWhenUsed/>
    <w:rsid w:val="00AC5A80"/>
    <w:rPr>
      <w:color w:val="0000FF"/>
      <w:u w:val="single"/>
    </w:rPr>
  </w:style>
  <w:style w:type="character" w:customStyle="1" w:styleId="FontStyle47">
    <w:name w:val="Font Style47"/>
    <w:uiPriority w:val="99"/>
    <w:rsid w:val="00562DBC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562DBC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562DBC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562DBC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6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homeandlear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AF07-C262-410C-9345-B9EE4810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WIDJATMAKA</dc:creator>
  <cp:keywords/>
  <cp:lastModifiedBy>DELL INSPIRON</cp:lastModifiedBy>
  <cp:revision>7</cp:revision>
  <cp:lastPrinted>2016-05-23T02:14:00Z</cp:lastPrinted>
  <dcterms:created xsi:type="dcterms:W3CDTF">2021-11-17T14:17:00Z</dcterms:created>
  <dcterms:modified xsi:type="dcterms:W3CDTF">2021-11-26T02:49:00Z</dcterms:modified>
</cp:coreProperties>
</file>